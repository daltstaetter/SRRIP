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F1E" w14:textId="77777777" w:rsidR="00F75C37" w:rsidRDefault="00F75C37" w:rsidP="00F75C37">
      <w:pPr>
        <w:pStyle w:val="papertitle"/>
        <w:spacing w:before="100" w:after="100"/>
        <w:rPr>
          <w:sz w:val="16"/>
          <w:szCs w:val="16"/>
        </w:rPr>
      </w:pPr>
      <w:r>
        <w:t>CSCE 614: HW4 REPORT (SRRIP)</w:t>
      </w:r>
    </w:p>
    <w:p w14:paraId="02B9F3D5" w14:textId="77777777" w:rsidR="00F75C37" w:rsidRDefault="00F75C37" w:rsidP="00F75C37">
      <w:pPr>
        <w:jc w:val="both"/>
        <w:sectPr w:rsidR="00F75C37">
          <w:footerReference w:type="default" r:id="rId8"/>
          <w:pgSz w:w="12240" w:h="15840"/>
          <w:pgMar w:top="1080" w:right="893" w:bottom="1549" w:left="893" w:header="720" w:footer="721" w:gutter="0"/>
          <w:cols w:space="720"/>
          <w:docGrid w:linePitch="360"/>
        </w:sectPr>
      </w:pPr>
    </w:p>
    <w:p w14:paraId="32CBF571" w14:textId="77777777" w:rsidR="00F75C37" w:rsidRPr="00F75C37" w:rsidRDefault="00F75C37" w:rsidP="00F75C37">
      <w:pPr>
        <w:pStyle w:val="Author"/>
        <w:spacing w:before="100"/>
        <w:rPr>
          <w:sz w:val="18"/>
          <w:szCs w:val="18"/>
        </w:rPr>
      </w:pPr>
      <w:r>
        <w:rPr>
          <w:rFonts w:eastAsia="Times New Roman"/>
          <w:i/>
          <w:sz w:val="18"/>
          <w:szCs w:val="18"/>
        </w:rPr>
        <w:t xml:space="preserve"> </w:t>
      </w:r>
      <w:r>
        <w:rPr>
          <w:sz w:val="18"/>
          <w:szCs w:val="18"/>
        </w:rPr>
        <w:br/>
      </w:r>
      <w:r>
        <w:rPr>
          <w:i/>
          <w:sz w:val="18"/>
          <w:szCs w:val="18"/>
        </w:rPr>
        <w:t xml:space="preserve"> </w:t>
      </w:r>
    </w:p>
    <w:p w14:paraId="5593B955" w14:textId="77777777" w:rsidR="00F75C37" w:rsidRDefault="00F75C37" w:rsidP="00F75C37">
      <w:pPr>
        <w:pStyle w:val="Author"/>
        <w:spacing w:before="100"/>
      </w:pPr>
      <w:proofErr w:type="spellStart"/>
      <w:r>
        <w:t>Tex</w:t>
      </w:r>
      <w:proofErr w:type="spellEnd"/>
      <w:r>
        <w:t xml:space="preserve"> </w:t>
      </w:r>
      <w:proofErr w:type="spellStart"/>
      <w:r>
        <w:t>Altstaetter</w:t>
      </w:r>
      <w:proofErr w:type="spellEnd"/>
    </w:p>
    <w:p w14:paraId="1F39D516" w14:textId="77777777" w:rsidR="00F75C37" w:rsidRDefault="00F75C37" w:rsidP="00F75C37">
      <w:pPr>
        <w:pStyle w:val="Author"/>
        <w:spacing w:before="100"/>
      </w:pPr>
      <w:r>
        <w:t xml:space="preserve">Texas A&amp;M Computer Science &amp; Engineering </w:t>
      </w:r>
    </w:p>
    <w:p w14:paraId="08B0735B" w14:textId="77777777" w:rsidR="00F75C37" w:rsidRDefault="00F75C37" w:rsidP="00F75C37">
      <w:pPr>
        <w:pStyle w:val="Author"/>
        <w:spacing w:before="100"/>
      </w:pPr>
    </w:p>
    <w:p w14:paraId="74460CAC" w14:textId="77777777" w:rsidR="00F75C37" w:rsidRDefault="00F75C37" w:rsidP="00F75C37">
      <w:pPr>
        <w:pStyle w:val="Author"/>
        <w:spacing w:before="100"/>
      </w:pPr>
    </w:p>
    <w:p w14:paraId="3E611F8A" w14:textId="77777777" w:rsidR="00F75C37" w:rsidRDefault="00F75C37" w:rsidP="00F75C37">
      <w:pPr>
        <w:pStyle w:val="Author"/>
        <w:spacing w:before="100"/>
        <w:sectPr w:rsidR="00F75C37">
          <w:type w:val="continuous"/>
          <w:pgSz w:w="12240" w:h="15840"/>
          <w:pgMar w:top="1080" w:right="893" w:bottom="1549" w:left="893" w:header="720" w:footer="721" w:gutter="0"/>
          <w:cols w:num="4" w:space="94" w:equalWidth="0">
            <w:col w:w="2447" w:space="604"/>
            <w:col w:w="4324" w:space="94"/>
            <w:col w:w="303" w:space="216"/>
            <w:col w:w="2463"/>
          </w:cols>
          <w:docGrid w:linePitch="360"/>
        </w:sectPr>
      </w:pPr>
      <w:r>
        <w:rPr>
          <w:sz w:val="18"/>
          <w:szCs w:val="18"/>
        </w:rPr>
        <w:br/>
      </w:r>
    </w:p>
    <w:p w14:paraId="2F03D11E" w14:textId="77777777" w:rsidR="00F75C37" w:rsidRDefault="00F75C37" w:rsidP="00F75C37">
      <w:pPr>
        <w:pStyle w:val="Author"/>
        <w:sectPr w:rsidR="00F75C37" w:rsidSect="00F75C37">
          <w:type w:val="continuous"/>
          <w:pgSz w:w="12240" w:h="15840"/>
          <w:pgMar w:top="1080" w:right="893" w:bottom="1549" w:left="893" w:header="720" w:footer="721" w:gutter="0"/>
          <w:cols w:num="2" w:space="216"/>
          <w:docGrid w:linePitch="360"/>
        </w:sectPr>
      </w:pPr>
    </w:p>
    <w:p w14:paraId="78BFFF53" w14:textId="7534918E" w:rsidR="002F6C0E" w:rsidRDefault="00F75C37" w:rsidP="00F75C37">
      <w:pPr>
        <w:pStyle w:val="Abstract"/>
      </w:pPr>
      <w:r>
        <w:rPr>
          <w:i/>
          <w:iCs/>
        </w:rPr>
        <w:lastRenderedPageBreak/>
        <w:t>Abstract</w:t>
      </w:r>
      <w:r>
        <w:t>—</w:t>
      </w:r>
      <w:r w:rsidR="00390488">
        <w:t>Cache utilization has a great impact on the performance of a computing system. A cache miss can result in hundreds or even thousands of stalls in a program</w:t>
      </w:r>
      <w:r w:rsidR="00BA03C1">
        <w:t xml:space="preserve"> depending on the clock frequency</w:t>
      </w:r>
      <w:r w:rsidR="00390488">
        <w:t xml:space="preserve">. In this paper we </w:t>
      </w:r>
      <w:r w:rsidR="002F6C0E">
        <w:t>compare</w:t>
      </w:r>
      <w:r w:rsidR="00390488">
        <w:t xml:space="preserve"> the performance of three different cache replacement algorithms: LFU (Least Frequently Used), LRU (Least Recently Used), and SRRIP (Static Re-Reference Interval Prediction).</w:t>
      </w:r>
      <w:r w:rsidR="00BA03C1">
        <w:t xml:space="preserve"> </w:t>
      </w:r>
      <w:r w:rsidR="002F6C0E" w:rsidRPr="002F6C0E">
        <w:t xml:space="preserve">This paper is an analysis of [1] which asserts that SRRIP has an average miss rate 4-10% lower than LRU. </w:t>
      </w:r>
    </w:p>
    <w:p w14:paraId="2BFDAA6A" w14:textId="77777777" w:rsidR="00F75C37" w:rsidRDefault="00F75C37" w:rsidP="00F75C37">
      <w:pPr>
        <w:pStyle w:val="Heading1"/>
        <w:numPr>
          <w:ilvl w:val="0"/>
          <w:numId w:val="2"/>
        </w:numPr>
        <w:ind w:firstLine="0"/>
      </w:pPr>
      <w:r>
        <w:rPr>
          <w:b/>
          <w:bCs/>
        </w:rPr>
        <w:t>Introduction</w:t>
      </w:r>
      <w:r>
        <w:t xml:space="preserve"> </w:t>
      </w:r>
    </w:p>
    <w:p w14:paraId="07B242AA" w14:textId="7CC0FC21" w:rsidR="002F6C0E" w:rsidRDefault="0082702B" w:rsidP="002F6C0E">
      <w:pPr>
        <w:pStyle w:val="BodyText"/>
        <w:ind w:firstLine="0"/>
        <w:rPr>
          <w:lang w:val="en-US"/>
        </w:rPr>
      </w:pPr>
      <w:r>
        <w:tab/>
      </w:r>
      <w:r w:rsidR="0043604C">
        <w:rPr>
          <w:lang w:val="en-US"/>
        </w:rPr>
        <w:t>T</w:t>
      </w:r>
      <w:r w:rsidR="002F6C0E">
        <w:rPr>
          <w:lang w:val="en-US"/>
        </w:rPr>
        <w:t>he LRU replacement policy</w:t>
      </w:r>
      <w:r w:rsidR="0043604C">
        <w:rPr>
          <w:lang w:val="en-US"/>
        </w:rPr>
        <w:t xml:space="preserve"> functions similarly to a first-in-first-out queue.</w:t>
      </w:r>
      <w:r w:rsidR="002F6C0E">
        <w:rPr>
          <w:lang w:val="en-US"/>
        </w:rPr>
        <w:t xml:space="preserve"> </w:t>
      </w:r>
      <w:r w:rsidR="0043604C">
        <w:rPr>
          <w:lang w:val="en-US"/>
        </w:rPr>
        <w:t>W</w:t>
      </w:r>
      <w:r w:rsidR="002F6C0E">
        <w:rPr>
          <w:lang w:val="en-US"/>
        </w:rPr>
        <w:t xml:space="preserve">hen </w:t>
      </w:r>
      <w:r w:rsidR="001B0754">
        <w:rPr>
          <w:lang w:val="en-US"/>
        </w:rPr>
        <w:t>replacing an entry in the cache, it evicts the entry at the tail and inserts at the head. LRU predicts that more recent entries in the cache will be used in the immediate future and selects the oldest entry</w:t>
      </w:r>
      <w:r w:rsidR="0043604C">
        <w:rPr>
          <w:lang w:val="en-US"/>
        </w:rPr>
        <w:t xml:space="preserve"> in the cache</w:t>
      </w:r>
      <w:r w:rsidR="001B0754">
        <w:rPr>
          <w:lang w:val="en-US"/>
        </w:rPr>
        <w:t xml:space="preserve"> for replacement. </w:t>
      </w:r>
      <w:r w:rsidR="0043604C">
        <w:rPr>
          <w:lang w:val="en-US"/>
        </w:rPr>
        <w:t xml:space="preserve">The benefits of this replacement scheme </w:t>
      </w:r>
      <w:proofErr w:type="gramStart"/>
      <w:r w:rsidR="0043604C">
        <w:rPr>
          <w:lang w:val="en-US"/>
        </w:rPr>
        <w:t>is</w:t>
      </w:r>
      <w:proofErr w:type="gramEnd"/>
      <w:r w:rsidR="0043604C">
        <w:rPr>
          <w:lang w:val="en-US"/>
        </w:rPr>
        <w:t xml:space="preserve"> that it is simple to understand and can be implemented with a circular buffer. Despite its simplicity it performs well due to its dependence on temporal locality</w:t>
      </w:r>
      <w:r w:rsidR="00D2383F">
        <w:rPr>
          <w:lang w:val="en-US"/>
        </w:rPr>
        <w:t xml:space="preserve"> [2]</w:t>
      </w:r>
      <w:r w:rsidR="0043604C">
        <w:rPr>
          <w:lang w:val="en-US"/>
        </w:rPr>
        <w:t>. The downside is that it is also highly dependent on the cache size. For example, if there is a loop and the cache cannot hold all the instructions contained in that loop then at some point in the loop you will always have one or more cache misses and it could have significant impacts on performance if the loop count is large. In addition, the assumption that an instruction executed will be executed in the near-immediate future is</w:t>
      </w:r>
      <w:r w:rsidR="00831AC5">
        <w:rPr>
          <w:lang w:val="en-US"/>
        </w:rPr>
        <w:t xml:space="preserve"> based purely on heuristics and is most often not optimal.</w:t>
      </w:r>
    </w:p>
    <w:p w14:paraId="2AE4E4D2" w14:textId="12956E75" w:rsidR="001B0754" w:rsidRDefault="0082702B" w:rsidP="002F6C0E">
      <w:pPr>
        <w:pStyle w:val="BodyText"/>
        <w:ind w:firstLine="0"/>
        <w:rPr>
          <w:lang w:val="en-US"/>
        </w:rPr>
      </w:pPr>
      <w:r>
        <w:rPr>
          <w:lang w:val="en-US"/>
        </w:rPr>
        <w:tab/>
      </w:r>
      <w:r w:rsidR="001B0754">
        <w:rPr>
          <w:lang w:val="en-US"/>
        </w:rPr>
        <w:t>In the LFU replacement policy, there is a counter associated with each entry that indicates how frequently it has been accessed</w:t>
      </w:r>
      <w:r w:rsidR="0011687C">
        <w:rPr>
          <w:lang w:val="en-US"/>
        </w:rPr>
        <w:t>. Upon adding a new entry, it evicts the entry with the lowest frequency</w:t>
      </w:r>
      <w:r w:rsidR="00D2383F">
        <w:rPr>
          <w:lang w:val="en-US"/>
        </w:rPr>
        <w:t xml:space="preserve"> [2]</w:t>
      </w:r>
      <w:r w:rsidR="0011687C">
        <w:rPr>
          <w:lang w:val="en-US"/>
        </w:rPr>
        <w:t xml:space="preserve">. This has some benefits over LRU in that LRU retains more history. An entry can be the least recently used but will be accessed with high frequency. </w:t>
      </w:r>
      <w:r w:rsidR="00831AC5">
        <w:rPr>
          <w:lang w:val="en-US"/>
        </w:rPr>
        <w:t xml:space="preserve">This means that LFU contains more information of temporal locality than does LRU since it depends not only on the sequence of instructions but also their frequency. </w:t>
      </w:r>
      <w:r w:rsidR="0011687C">
        <w:rPr>
          <w:lang w:val="en-US"/>
        </w:rPr>
        <w:t>LFU is more resistant to when there is a mix of new entries in the cache in which infrequent instructions are executed. However, this also biases</w:t>
      </w:r>
      <w:r w:rsidR="00D2383F">
        <w:rPr>
          <w:lang w:val="en-US"/>
        </w:rPr>
        <w:t xml:space="preserve"> cache entries</w:t>
      </w:r>
      <w:r w:rsidR="0011687C">
        <w:rPr>
          <w:lang w:val="en-US"/>
        </w:rPr>
        <w:t xml:space="preserve"> toward instructions with temporal locality that might not execute in the immediate future and for which </w:t>
      </w:r>
      <w:r w:rsidR="00D2383F">
        <w:rPr>
          <w:lang w:val="en-US"/>
        </w:rPr>
        <w:t xml:space="preserve">other, more immediate </w:t>
      </w:r>
      <w:r w:rsidR="0011687C">
        <w:rPr>
          <w:lang w:val="en-US"/>
        </w:rPr>
        <w:t>entries are evict</w:t>
      </w:r>
      <w:r w:rsidR="00831AC5">
        <w:rPr>
          <w:lang w:val="en-US"/>
        </w:rPr>
        <w:t>e</w:t>
      </w:r>
      <w:r w:rsidR="0011687C">
        <w:rPr>
          <w:lang w:val="en-US"/>
        </w:rPr>
        <w:t xml:space="preserve">d from the cache </w:t>
      </w:r>
      <w:r w:rsidR="00D2383F">
        <w:rPr>
          <w:lang w:val="en-US"/>
        </w:rPr>
        <w:t xml:space="preserve">thus </w:t>
      </w:r>
      <w:r w:rsidR="0011687C">
        <w:rPr>
          <w:lang w:val="en-US"/>
        </w:rPr>
        <w:t>causing cache misses.</w:t>
      </w:r>
    </w:p>
    <w:p w14:paraId="100EC202" w14:textId="09BB4AB6" w:rsidR="00D2383F" w:rsidRPr="002F6D83" w:rsidRDefault="0082702B" w:rsidP="002F6C0E">
      <w:pPr>
        <w:pStyle w:val="BodyText"/>
        <w:ind w:firstLine="0"/>
        <w:rPr>
          <w:lang w:val="en-US"/>
        </w:rPr>
      </w:pPr>
      <w:r>
        <w:rPr>
          <w:lang w:val="en-US"/>
        </w:rPr>
        <w:tab/>
      </w:r>
      <w:r w:rsidR="00D2383F">
        <w:rPr>
          <w:lang w:val="en-US"/>
        </w:rPr>
        <w:t>SRRIP provides some balance between LFU and LRU since it does not</w:t>
      </w:r>
      <w:r w:rsidR="00390E4C">
        <w:rPr>
          <w:lang w:val="en-US"/>
        </w:rPr>
        <w:t xml:space="preserve"> </w:t>
      </w:r>
      <w:r w:rsidR="00D2383F">
        <w:rPr>
          <w:lang w:val="en-US"/>
        </w:rPr>
        <w:t>assum</w:t>
      </w:r>
      <w:r w:rsidR="00390E4C">
        <w:rPr>
          <w:lang w:val="en-US"/>
        </w:rPr>
        <w:t>e</w:t>
      </w:r>
      <w:r w:rsidR="00D2383F">
        <w:rPr>
          <w:lang w:val="en-US"/>
        </w:rPr>
        <w:t xml:space="preserve"> that the most recent entry will be re-referenced in the near-immediate future, nor does it weight frequently used instructions as heavily as LFU.</w:t>
      </w:r>
      <w:r w:rsidR="006E232C">
        <w:rPr>
          <w:lang w:val="en-US"/>
        </w:rPr>
        <w:t xml:space="preserve"> SRRIP has more flexibility than LRU and LFU in that</w:t>
      </w:r>
      <w:r w:rsidR="002F6D83">
        <w:rPr>
          <w:lang w:val="en-US"/>
        </w:rPr>
        <w:t xml:space="preserve"> it provides a more careful weighting for new entries and doesn’t allow them to pollute the cache if it’s the first time it is added to the cache [1]. Th</w:t>
      </w:r>
      <w:r w:rsidR="006E232C">
        <w:rPr>
          <w:lang w:val="en-US"/>
        </w:rPr>
        <w:t xml:space="preserve">ese entries are quickly replaced if they are not re-referenced in the near-future. This allows for other </w:t>
      </w:r>
      <w:r w:rsidR="006E232C">
        <w:rPr>
          <w:lang w:val="en-US"/>
        </w:rPr>
        <w:t>frequently used instructions to remain in the cache as these infrequent instructions are interspersed in the program execution</w:t>
      </w:r>
      <w:r w:rsidR="00390E4C">
        <w:rPr>
          <w:lang w:val="en-US"/>
        </w:rPr>
        <w:t>.</w:t>
      </w:r>
      <w:r w:rsidR="006E232C">
        <w:rPr>
          <w:lang w:val="en-US"/>
        </w:rPr>
        <w:t xml:space="preserve"> The algorithm implemented here is static which means that the value that is assigned to an entry is the same for any instructio</w:t>
      </w:r>
      <w:r w:rsidR="00390E4C">
        <w:rPr>
          <w:lang w:val="en-US"/>
        </w:rPr>
        <w:t>n, which is</w:t>
      </w:r>
      <w:r w:rsidR="006E232C">
        <w:rPr>
          <w:lang w:val="en-US"/>
        </w:rPr>
        <w:t xml:space="preserve"> in contrast to Dynamic RRIP (DRRIP).</w:t>
      </w:r>
    </w:p>
    <w:p w14:paraId="545FB1CA" w14:textId="77777777" w:rsidR="001B0754" w:rsidRPr="002F6C0E" w:rsidRDefault="001B0754" w:rsidP="002F6C0E">
      <w:pPr>
        <w:pStyle w:val="BodyText"/>
        <w:ind w:firstLine="0"/>
        <w:rPr>
          <w:lang w:val="en-US"/>
        </w:rPr>
      </w:pPr>
    </w:p>
    <w:p w14:paraId="5C3C2F3D" w14:textId="77777777" w:rsidR="00F75C37" w:rsidRDefault="00F75C37" w:rsidP="00F75C37">
      <w:pPr>
        <w:pStyle w:val="Heading1"/>
        <w:numPr>
          <w:ilvl w:val="0"/>
          <w:numId w:val="2"/>
        </w:numPr>
        <w:ind w:firstLine="0"/>
      </w:pPr>
      <w:r>
        <w:rPr>
          <w:b/>
          <w:bCs/>
        </w:rPr>
        <w:t>SRRIP technique</w:t>
      </w:r>
    </w:p>
    <w:p w14:paraId="30DF77B4" w14:textId="709ACDE0" w:rsidR="002F6D83" w:rsidRPr="000146E6" w:rsidRDefault="00F75C37" w:rsidP="000146E6">
      <w:pPr>
        <w:pStyle w:val="Heading2"/>
        <w:numPr>
          <w:ilvl w:val="1"/>
          <w:numId w:val="2"/>
        </w:numPr>
      </w:pPr>
      <w:r>
        <w:t>Short description of SRRIP technique</w:t>
      </w:r>
    </w:p>
    <w:p w14:paraId="241EB73B" w14:textId="192C1BD8" w:rsidR="00F75C37" w:rsidRPr="00390E4C" w:rsidRDefault="00390E4C" w:rsidP="00F75C37">
      <w:pPr>
        <w:pStyle w:val="BodyText"/>
        <w:rPr>
          <w:vertAlign w:val="superscript"/>
          <w:lang w:val="en-US"/>
        </w:rPr>
      </w:pPr>
      <w:r>
        <w:rPr>
          <w:lang w:val="en-US"/>
        </w:rPr>
        <w:t>SRRIP provides more information by using</w:t>
      </w:r>
      <w:r w:rsidR="000146E6">
        <w:rPr>
          <w:lang w:val="en-US"/>
        </w:rPr>
        <w:t xml:space="preserve"> an</w:t>
      </w:r>
      <w:r w:rsidR="00146969">
        <w:rPr>
          <w:lang w:val="en-US"/>
        </w:rPr>
        <w:t xml:space="preserve"> M bits </w:t>
      </w:r>
      <w:r>
        <w:rPr>
          <w:lang w:val="en-US"/>
        </w:rPr>
        <w:t xml:space="preserve">re-reference prediction value (RRPV) </w:t>
      </w:r>
      <w:r w:rsidR="00D1090D">
        <w:rPr>
          <w:lang w:val="en-US"/>
        </w:rPr>
        <w:t xml:space="preserve">from </w:t>
      </w:r>
      <w:proofErr w:type="gramStart"/>
      <w:r w:rsidR="00D1090D">
        <w:rPr>
          <w:lang w:val="en-US"/>
        </w:rPr>
        <w:t xml:space="preserve">zero </w:t>
      </w:r>
      <w:r w:rsidR="00146969">
        <w:rPr>
          <w:lang w:val="en-US"/>
        </w:rPr>
        <w:t xml:space="preserve"> to</w:t>
      </w:r>
      <w:proofErr w:type="gramEnd"/>
      <w:r>
        <w:rPr>
          <w:lang w:val="en-US"/>
        </w:rPr>
        <w:t xml:space="preserve"> 2</w:t>
      </w:r>
      <w:r>
        <w:rPr>
          <w:vertAlign w:val="superscript"/>
          <w:lang w:val="en-US"/>
        </w:rPr>
        <w:t>M</w:t>
      </w:r>
      <w:r w:rsidR="00146969">
        <w:rPr>
          <w:lang w:val="en-US"/>
        </w:rPr>
        <w:t>-1</w:t>
      </w:r>
      <w:r>
        <w:rPr>
          <w:lang w:val="en-US"/>
        </w:rPr>
        <w:t>.</w:t>
      </w:r>
      <w:r w:rsidR="00146969">
        <w:rPr>
          <w:lang w:val="en-US"/>
        </w:rPr>
        <w:t xml:space="preserve"> Initially, when the cache is empty all entries are assigned a value of 2</w:t>
      </w:r>
      <w:r w:rsidR="00146969">
        <w:rPr>
          <w:vertAlign w:val="superscript"/>
          <w:lang w:val="en-US"/>
        </w:rPr>
        <w:t>M</w:t>
      </w:r>
      <w:r w:rsidR="00146969">
        <w:rPr>
          <w:lang w:val="en-US"/>
        </w:rPr>
        <w:t>-1. It then scans the cache for a match. If there is a cache hit, it sets the RRPV value of the cache hit to 0 indicating that it expects to be re-referenced soon. If it is a cache miss then it scans the block for a cache entry that has an RRPV value of 2</w:t>
      </w:r>
      <w:r w:rsidR="00146969">
        <w:rPr>
          <w:vertAlign w:val="superscript"/>
          <w:lang w:val="en-US"/>
        </w:rPr>
        <w:t>M</w:t>
      </w:r>
      <w:r w:rsidR="00146969">
        <w:rPr>
          <w:lang w:val="en-US"/>
        </w:rPr>
        <w:t>-1. It evicts that entry and places the new instruction in that location assign</w:t>
      </w:r>
      <w:r w:rsidR="000146E6">
        <w:rPr>
          <w:lang w:val="en-US"/>
        </w:rPr>
        <w:t>ing</w:t>
      </w:r>
      <w:r w:rsidR="00146969">
        <w:rPr>
          <w:lang w:val="en-US"/>
        </w:rPr>
        <w:t xml:space="preserve"> it an RRPV </w:t>
      </w:r>
      <w:r w:rsidR="000146E6">
        <w:rPr>
          <w:lang w:val="en-US"/>
        </w:rPr>
        <w:t xml:space="preserve">value </w:t>
      </w:r>
      <w:r w:rsidR="00146969">
        <w:rPr>
          <w:lang w:val="en-US"/>
        </w:rPr>
        <w:t>of 2</w:t>
      </w:r>
      <w:r w:rsidR="00146969">
        <w:rPr>
          <w:vertAlign w:val="superscript"/>
          <w:lang w:val="en-US"/>
        </w:rPr>
        <w:t>M</w:t>
      </w:r>
      <w:r w:rsidR="00146969">
        <w:rPr>
          <w:lang w:val="en-US"/>
        </w:rPr>
        <w:t>-2</w:t>
      </w:r>
      <w:r w:rsidR="00D1090D">
        <w:rPr>
          <w:lang w:val="en-US"/>
        </w:rPr>
        <w:t xml:space="preserve"> indicating a distant re-reference prediction</w:t>
      </w:r>
      <w:r w:rsidR="00146969">
        <w:rPr>
          <w:lang w:val="en-US"/>
        </w:rPr>
        <w:t>. However, if there is no entry of value 2</w:t>
      </w:r>
      <w:r w:rsidR="00146969">
        <w:rPr>
          <w:vertAlign w:val="superscript"/>
          <w:lang w:val="en-US"/>
        </w:rPr>
        <w:t>M</w:t>
      </w:r>
      <w:r w:rsidR="00146969">
        <w:rPr>
          <w:lang w:val="en-US"/>
        </w:rPr>
        <w:t xml:space="preserve">-1, then it increments the RRPV value of all entries by one and iteratively rescans </w:t>
      </w:r>
      <w:r w:rsidR="000146E6">
        <w:rPr>
          <w:lang w:val="en-US"/>
        </w:rPr>
        <w:t xml:space="preserve">the cache </w:t>
      </w:r>
      <w:r w:rsidR="00146969">
        <w:rPr>
          <w:lang w:val="en-US"/>
        </w:rPr>
        <w:t>until a</w:t>
      </w:r>
      <w:r w:rsidR="000146E6">
        <w:rPr>
          <w:lang w:val="en-US"/>
        </w:rPr>
        <w:t>n entry with RRPV value</w:t>
      </w:r>
      <w:r w:rsidR="00146969">
        <w:rPr>
          <w:lang w:val="en-US"/>
        </w:rPr>
        <w:t xml:space="preserve"> 2</w:t>
      </w:r>
      <w:r w:rsidR="00146969">
        <w:rPr>
          <w:vertAlign w:val="superscript"/>
          <w:lang w:val="en-US"/>
        </w:rPr>
        <w:t>M</w:t>
      </w:r>
      <w:r w:rsidR="00146969">
        <w:rPr>
          <w:lang w:val="en-US"/>
        </w:rPr>
        <w:t>-1 is found. If there are multiple entries with RRPV value 2</w:t>
      </w:r>
      <w:r w:rsidR="00146969">
        <w:rPr>
          <w:vertAlign w:val="superscript"/>
          <w:lang w:val="en-US"/>
        </w:rPr>
        <w:t>M</w:t>
      </w:r>
      <w:r w:rsidR="00146969">
        <w:rPr>
          <w:lang w:val="en-US"/>
        </w:rPr>
        <w:t xml:space="preserve">-1, it replaces the first entry it finds in a “Greedy” </w:t>
      </w:r>
      <w:r w:rsidR="000146E6">
        <w:rPr>
          <w:lang w:val="en-US"/>
        </w:rPr>
        <w:t>manner</w:t>
      </w:r>
      <w:r w:rsidR="00146969">
        <w:rPr>
          <w:lang w:val="en-US"/>
        </w:rPr>
        <w:t>.</w:t>
      </w:r>
    </w:p>
    <w:p w14:paraId="49680E87" w14:textId="77777777" w:rsidR="00F75C37" w:rsidRDefault="00F75C37" w:rsidP="00F75C37">
      <w:pPr>
        <w:pStyle w:val="Heading2"/>
        <w:numPr>
          <w:ilvl w:val="1"/>
          <w:numId w:val="2"/>
        </w:numPr>
      </w:pPr>
      <w:r>
        <w:t>Implementation details</w:t>
      </w:r>
    </w:p>
    <w:p w14:paraId="78EE9469" w14:textId="40FCCEDC" w:rsidR="00390E4C" w:rsidRDefault="000146E6" w:rsidP="000146E6">
      <w:pPr>
        <w:pStyle w:val="BodyText"/>
        <w:ind w:firstLine="0"/>
        <w:rPr>
          <w:lang w:val="en-US"/>
        </w:rPr>
      </w:pPr>
      <w:r>
        <w:rPr>
          <w:lang w:val="en-US"/>
        </w:rPr>
        <w:tab/>
        <w:t xml:space="preserve">When implementing </w:t>
      </w:r>
      <w:r w:rsidR="00F4559D">
        <w:rPr>
          <w:lang w:val="en-US"/>
        </w:rPr>
        <w:t>SRRIP</w:t>
      </w:r>
      <w:r>
        <w:rPr>
          <w:lang w:val="en-US"/>
        </w:rPr>
        <w:t xml:space="preserve"> it requires two inputs: t</w:t>
      </w:r>
      <w:r w:rsidR="00F4559D">
        <w:rPr>
          <w:lang w:val="en-US"/>
        </w:rPr>
        <w:t>he cache size and the max RRPV value</w:t>
      </w:r>
      <w:r w:rsidR="002F6D83">
        <w:rPr>
          <w:lang w:val="en-US"/>
        </w:rPr>
        <w:t xml:space="preserve">. Additionally, the cache insertion value is another parameter but was fixed at </w:t>
      </w:r>
      <w:r w:rsidR="002F6D83">
        <w:rPr>
          <w:lang w:val="en-US"/>
        </w:rPr>
        <w:t>2</w:t>
      </w:r>
      <w:r w:rsidR="002F6D83">
        <w:rPr>
          <w:vertAlign w:val="superscript"/>
          <w:lang w:val="en-US"/>
        </w:rPr>
        <w:t>M</w:t>
      </w:r>
      <w:r w:rsidR="002F6D83">
        <w:rPr>
          <w:lang w:val="en-US"/>
        </w:rPr>
        <w:t>-</w:t>
      </w:r>
      <w:r w:rsidR="002F6D83">
        <w:rPr>
          <w:lang w:val="en-US"/>
        </w:rPr>
        <w:t>2 for this implementation</w:t>
      </w:r>
      <w:r w:rsidR="00F4559D">
        <w:rPr>
          <w:lang w:val="en-US"/>
        </w:rPr>
        <w:t>. The cache size is used to allocate two arrays, one</w:t>
      </w:r>
      <w:r w:rsidR="002F6D83">
        <w:rPr>
          <w:lang w:val="en-US"/>
        </w:rPr>
        <w:t xml:space="preserve"> to store </w:t>
      </w:r>
      <w:r w:rsidR="00F4559D">
        <w:rPr>
          <w:lang w:val="en-US"/>
        </w:rPr>
        <w:t>the instruction</w:t>
      </w:r>
      <w:r>
        <w:rPr>
          <w:lang w:val="en-US"/>
        </w:rPr>
        <w:t xml:space="preserve"> cache</w:t>
      </w:r>
      <w:r w:rsidR="00F4559D">
        <w:rPr>
          <w:lang w:val="en-US"/>
        </w:rPr>
        <w:t xml:space="preserve"> and the other to </w:t>
      </w:r>
      <w:r w:rsidR="002F6D83">
        <w:rPr>
          <w:lang w:val="en-US"/>
        </w:rPr>
        <w:t>store</w:t>
      </w:r>
      <w:r w:rsidR="00F4559D">
        <w:rPr>
          <w:lang w:val="en-US"/>
        </w:rPr>
        <w:t xml:space="preserve"> the RRPV value</w:t>
      </w:r>
      <w:r w:rsidR="002F6D83">
        <w:rPr>
          <w:lang w:val="en-US"/>
        </w:rPr>
        <w:t>s</w:t>
      </w:r>
      <w:r w:rsidR="00F4559D">
        <w:rPr>
          <w:lang w:val="en-US"/>
        </w:rPr>
        <w:t xml:space="preserve"> corresponding to that instruction’s entry. In initialization, the instruction array is cleared and the RRPV array is set to the max RRPV value indicating that all entries are replaceable</w:t>
      </w:r>
      <w:r>
        <w:rPr>
          <w:lang w:val="en-US"/>
        </w:rPr>
        <w:t xml:space="preserve"> on program start</w:t>
      </w:r>
      <w:r w:rsidR="00F4559D">
        <w:rPr>
          <w:lang w:val="en-US"/>
        </w:rPr>
        <w:t xml:space="preserve"> which simulates an empty cache.</w:t>
      </w:r>
    </w:p>
    <w:p w14:paraId="5A97F9EA" w14:textId="712DD12D" w:rsidR="007949E7" w:rsidRDefault="0082702B" w:rsidP="00F4559D">
      <w:pPr>
        <w:pStyle w:val="BodyText"/>
        <w:ind w:firstLine="0"/>
        <w:rPr>
          <w:lang w:val="en-US"/>
        </w:rPr>
      </w:pPr>
      <w:r>
        <w:rPr>
          <w:lang w:val="en-US"/>
        </w:rPr>
        <w:tab/>
      </w:r>
      <w:r w:rsidR="00F4559D">
        <w:rPr>
          <w:lang w:val="en-US"/>
        </w:rPr>
        <w:t>There are three</w:t>
      </w:r>
      <w:r w:rsidR="002F6D83">
        <w:rPr>
          <w:lang w:val="en-US"/>
        </w:rPr>
        <w:t xml:space="preserve"> key</w:t>
      </w:r>
      <w:r w:rsidR="00F4559D">
        <w:rPr>
          <w:lang w:val="en-US"/>
        </w:rPr>
        <w:t xml:space="preserve"> functions that need to be implemented</w:t>
      </w:r>
      <w:r w:rsidR="002F6D83">
        <w:rPr>
          <w:lang w:val="en-US"/>
        </w:rPr>
        <w:t>. The first is updating the cache, which sets the entry’s RRPV value to zero on a cache hit</w:t>
      </w:r>
      <w:r w:rsidR="000146E6">
        <w:rPr>
          <w:lang w:val="en-US"/>
        </w:rPr>
        <w:t>,</w:t>
      </w:r>
      <w:r w:rsidR="002F6D83">
        <w:rPr>
          <w:lang w:val="en-US"/>
        </w:rPr>
        <w:t xml:space="preserve"> while a cache miss sets the new cache entry’s value to </w:t>
      </w:r>
      <w:r w:rsidR="002F6D83">
        <w:rPr>
          <w:lang w:val="en-US"/>
        </w:rPr>
        <w:t>2</w:t>
      </w:r>
      <w:r w:rsidR="002F6D83">
        <w:rPr>
          <w:vertAlign w:val="superscript"/>
          <w:lang w:val="en-US"/>
        </w:rPr>
        <w:t>M</w:t>
      </w:r>
      <w:r w:rsidR="002F6D83">
        <w:rPr>
          <w:lang w:val="en-US"/>
        </w:rPr>
        <w:t>-2</w:t>
      </w:r>
      <w:r w:rsidR="002F6D83">
        <w:rPr>
          <w:lang w:val="en-US"/>
        </w:rPr>
        <w:t xml:space="preserve">. </w:t>
      </w:r>
      <w:r w:rsidR="000146E6">
        <w:rPr>
          <w:lang w:val="en-US"/>
        </w:rPr>
        <w:t>If a cache hit occurs no more processing is needed and the next instruction can be fetched. On a cache miss, the first entry in the cache found with the max RRPV value is replaced. If no entry is found all RRPV elements increment until a candidate is found.</w:t>
      </w:r>
      <w:r w:rsidR="006C0160">
        <w:rPr>
          <w:lang w:val="en-US"/>
        </w:rPr>
        <w:t xml:space="preserve"> Finally, the old instruction is evicted and the new entry is inserted in its place. </w:t>
      </w:r>
      <w:r w:rsidR="007949E7">
        <w:rPr>
          <w:lang w:val="en-US"/>
        </w:rPr>
        <w:t>To see the source code for</w:t>
      </w:r>
      <w:r w:rsidR="003C3D41">
        <w:rPr>
          <w:lang w:val="en-US"/>
        </w:rPr>
        <w:t xml:space="preserve"> the</w:t>
      </w:r>
      <w:r w:rsidR="007949E7">
        <w:rPr>
          <w:lang w:val="en-US"/>
        </w:rPr>
        <w:t xml:space="preserve"> SRRIP implementation please see </w:t>
      </w:r>
      <w:proofErr w:type="spellStart"/>
      <w:r w:rsidR="007949E7">
        <w:rPr>
          <w:lang w:val="en-US"/>
        </w:rPr>
        <w:t>rrip_repl.h</w:t>
      </w:r>
      <w:proofErr w:type="spellEnd"/>
      <w:r w:rsidR="007949E7">
        <w:rPr>
          <w:lang w:val="en-US"/>
        </w:rPr>
        <w:t>.</w:t>
      </w:r>
    </w:p>
    <w:p w14:paraId="1439BC72" w14:textId="77777777" w:rsidR="009777AF" w:rsidRDefault="009777AF" w:rsidP="00F4559D">
      <w:pPr>
        <w:pStyle w:val="BodyText"/>
        <w:ind w:firstLine="0"/>
        <w:rPr>
          <w:lang w:val="en-US"/>
        </w:rPr>
      </w:pPr>
    </w:p>
    <w:p w14:paraId="33285D20" w14:textId="55DADC7D" w:rsidR="007949E7" w:rsidRDefault="007949E7" w:rsidP="00F4559D">
      <w:pPr>
        <w:pStyle w:val="BodyText"/>
        <w:ind w:firstLine="0"/>
        <w:rPr>
          <w:lang w:val="en-US"/>
        </w:rPr>
      </w:pPr>
      <w:r>
        <w:rPr>
          <w:lang w:val="en-US"/>
        </w:rPr>
        <w:t>Data flow for a cache hit:</w:t>
      </w:r>
    </w:p>
    <w:p w14:paraId="54A60CEA" w14:textId="79F20D7E" w:rsidR="007949E7" w:rsidRDefault="007949E7" w:rsidP="00F4559D">
      <w:pPr>
        <w:pStyle w:val="BodyText"/>
        <w:ind w:firstLine="0"/>
        <w:rPr>
          <w:lang w:val="en-US"/>
        </w:rPr>
      </w:pPr>
      <w:r>
        <w:rPr>
          <w:lang w:val="en-US"/>
        </w:rPr>
        <w:t>fetch =&gt; lookup =&gt; update =&gt; done</w:t>
      </w:r>
    </w:p>
    <w:p w14:paraId="62B152A4" w14:textId="49E52741" w:rsidR="007949E7" w:rsidRDefault="007949E7" w:rsidP="00F4559D">
      <w:pPr>
        <w:pStyle w:val="BodyText"/>
        <w:ind w:firstLine="0"/>
        <w:rPr>
          <w:lang w:val="en-US"/>
        </w:rPr>
      </w:pPr>
    </w:p>
    <w:p w14:paraId="771FCFA3" w14:textId="16AB5ACE" w:rsidR="007949E7" w:rsidRDefault="007949E7" w:rsidP="00F4559D">
      <w:pPr>
        <w:pStyle w:val="BodyText"/>
        <w:ind w:firstLine="0"/>
        <w:rPr>
          <w:lang w:val="en-US"/>
        </w:rPr>
      </w:pPr>
      <w:r>
        <w:rPr>
          <w:lang w:val="en-US"/>
        </w:rPr>
        <w:t>Data flow for a cache miss:</w:t>
      </w:r>
    </w:p>
    <w:p w14:paraId="3EC0519D" w14:textId="52276E20" w:rsidR="00D1090D" w:rsidRPr="00D1090D" w:rsidRDefault="007949E7" w:rsidP="00775604">
      <w:pPr>
        <w:pStyle w:val="BodyText"/>
        <w:ind w:firstLine="0"/>
        <w:rPr>
          <w:lang w:val="en-US"/>
        </w:rPr>
      </w:pPr>
      <w:r>
        <w:rPr>
          <w:lang w:val="en-US"/>
        </w:rPr>
        <w:t xml:space="preserve">fetch =&gt; lookup =&gt; </w:t>
      </w:r>
      <w:r w:rsidR="003C3D41">
        <w:rPr>
          <w:lang w:val="en-US"/>
        </w:rPr>
        <w:t>find candidate</w:t>
      </w:r>
      <w:r>
        <w:rPr>
          <w:lang w:val="en-US"/>
        </w:rPr>
        <w:t xml:space="preserve"> =&gt; replace =&gt; update =&gt; done</w:t>
      </w:r>
    </w:p>
    <w:p w14:paraId="721E8A43" w14:textId="77777777" w:rsidR="00F4559D" w:rsidRDefault="00F4559D" w:rsidP="00D1090D">
      <w:pPr>
        <w:pStyle w:val="BodyText"/>
        <w:rPr>
          <w:b/>
          <w:bCs/>
        </w:rPr>
      </w:pPr>
    </w:p>
    <w:p w14:paraId="4456C73E" w14:textId="2361985A" w:rsidR="00F75C37" w:rsidRDefault="00F75C37" w:rsidP="00D1090D">
      <w:pPr>
        <w:pStyle w:val="BodyText"/>
      </w:pPr>
      <w:r>
        <w:rPr>
          <w:b/>
          <w:bCs/>
        </w:rPr>
        <w:t>Methodology</w:t>
      </w:r>
    </w:p>
    <w:p w14:paraId="5782270B" w14:textId="05BE99DF" w:rsidR="000146E6" w:rsidRDefault="0082702B" w:rsidP="00F75C37">
      <w:pPr>
        <w:pStyle w:val="bulletlist"/>
        <w:numPr>
          <w:ilvl w:val="0"/>
          <w:numId w:val="0"/>
        </w:numPr>
        <w:rPr>
          <w:lang w:val="en-US"/>
        </w:rPr>
      </w:pPr>
      <w:r>
        <w:rPr>
          <w:lang w:val="en-US"/>
        </w:rPr>
        <w:tab/>
      </w:r>
      <w:proofErr w:type="spellStart"/>
      <w:r w:rsidR="000146E6">
        <w:rPr>
          <w:lang w:val="en-US"/>
        </w:rPr>
        <w:t>Zsim</w:t>
      </w:r>
      <w:proofErr w:type="spellEnd"/>
      <w:r w:rsidR="000146E6">
        <w:rPr>
          <w:lang w:val="en-US"/>
        </w:rPr>
        <w:t xml:space="preserve"> was used to simulate, analyze, and test the SRRIP implementation on various benchmarks which is a C++ based simulator created out of Stanford</w:t>
      </w:r>
      <w:r w:rsidR="003C3D41">
        <w:rPr>
          <w:lang w:val="en-US"/>
        </w:rPr>
        <w:t xml:space="preserve"> University [3]</w:t>
      </w:r>
      <w:r w:rsidR="000146E6">
        <w:rPr>
          <w:lang w:val="en-US"/>
        </w:rPr>
        <w:t xml:space="preserve">. </w:t>
      </w:r>
      <w:proofErr w:type="spellStart"/>
      <w:r w:rsidR="000146E6">
        <w:rPr>
          <w:lang w:val="en-US"/>
        </w:rPr>
        <w:t>Zsim</w:t>
      </w:r>
      <w:proofErr w:type="spellEnd"/>
      <w:r w:rsidR="000146E6">
        <w:rPr>
          <w:lang w:val="en-US"/>
        </w:rPr>
        <w:t xml:space="preserve"> is described as a fast and scalable x86-64 multicore simulator</w:t>
      </w:r>
      <w:r w:rsidR="003C3D41">
        <w:rPr>
          <w:lang w:val="en-US"/>
        </w:rPr>
        <w:t xml:space="preserve"> and when compared to a real system the IPC is within 10% </w:t>
      </w:r>
      <w:r w:rsidR="00E6060F">
        <w:rPr>
          <w:lang w:val="en-US"/>
        </w:rPr>
        <w:t>in 18 out of 29 benchmarks [3]. When comparing MPKI (Misses Per Thousand Instructions) of the simulated and real system the percent error is 0.3% for the L3 cache [3].</w:t>
      </w:r>
      <w:r w:rsidR="00F41C97">
        <w:rPr>
          <w:lang w:val="en-US"/>
        </w:rPr>
        <w:t xml:space="preserve"> </w:t>
      </w:r>
      <w:r w:rsidR="00E6060F">
        <w:rPr>
          <w:lang w:val="en-US"/>
        </w:rPr>
        <w:t xml:space="preserve">When evaluating performance </w:t>
      </w:r>
      <w:proofErr w:type="spellStart"/>
      <w:r w:rsidR="00E6060F">
        <w:rPr>
          <w:lang w:val="en-US"/>
        </w:rPr>
        <w:t>zsim</w:t>
      </w:r>
      <w:proofErr w:type="spellEnd"/>
      <w:r w:rsidR="00E6060F">
        <w:rPr>
          <w:lang w:val="en-US"/>
        </w:rPr>
        <w:t xml:space="preserve"> is biased towards overestimation which is a result of a more simplified memory model and features that </w:t>
      </w:r>
      <w:proofErr w:type="spellStart"/>
      <w:r w:rsidR="00E6060F">
        <w:rPr>
          <w:lang w:val="en-US"/>
        </w:rPr>
        <w:t>zsim</w:t>
      </w:r>
      <w:proofErr w:type="spellEnd"/>
      <w:r w:rsidR="00E6060F">
        <w:rPr>
          <w:lang w:val="en-US"/>
        </w:rPr>
        <w:t xml:space="preserve"> currently lacks [3]. When comparing the simulation instruction decoding to a real system the absolute error rate is 1.3% [3].</w:t>
      </w:r>
      <w:r w:rsidR="00F41C97">
        <w:rPr>
          <w:lang w:val="en-US"/>
        </w:rPr>
        <w:t xml:space="preserve"> Given these error rates, it provides confidence about how results correlate with a real system. Therefore, </w:t>
      </w:r>
      <w:proofErr w:type="spellStart"/>
      <w:r w:rsidR="00F41C97">
        <w:rPr>
          <w:lang w:val="en-US"/>
        </w:rPr>
        <w:t>zsim</w:t>
      </w:r>
      <w:proofErr w:type="spellEnd"/>
      <w:r w:rsidR="00F41C97">
        <w:rPr>
          <w:lang w:val="en-US"/>
        </w:rPr>
        <w:t xml:space="preserve"> </w:t>
      </w:r>
      <w:r w:rsidR="000146E6">
        <w:rPr>
          <w:lang w:val="en-US"/>
        </w:rPr>
        <w:t>allow</w:t>
      </w:r>
      <w:r w:rsidR="00F41C97">
        <w:rPr>
          <w:lang w:val="en-US"/>
        </w:rPr>
        <w:t>s for</w:t>
      </w:r>
      <w:r w:rsidR="000146E6">
        <w:rPr>
          <w:lang w:val="en-US"/>
        </w:rPr>
        <w:t xml:space="preserve"> an easy comparison</w:t>
      </w:r>
      <w:r w:rsidR="00F41C97">
        <w:rPr>
          <w:lang w:val="en-US"/>
        </w:rPr>
        <w:t xml:space="preserve"> of SRRIP</w:t>
      </w:r>
      <w:r w:rsidR="000146E6">
        <w:rPr>
          <w:lang w:val="en-US"/>
        </w:rPr>
        <w:t xml:space="preserve"> </w:t>
      </w:r>
      <w:r w:rsidR="00F41C97">
        <w:rPr>
          <w:lang w:val="en-US"/>
        </w:rPr>
        <w:t>against</w:t>
      </w:r>
      <w:r w:rsidR="000146E6">
        <w:rPr>
          <w:lang w:val="en-US"/>
        </w:rPr>
        <w:t xml:space="preserve"> LRU and LFU cache replacement algorithms </w:t>
      </w:r>
      <w:r w:rsidR="00F41C97">
        <w:rPr>
          <w:lang w:val="en-US"/>
        </w:rPr>
        <w:t xml:space="preserve">within the average error specified above. </w:t>
      </w:r>
    </w:p>
    <w:p w14:paraId="7443A2F6" w14:textId="7C21B07D" w:rsidR="00775604" w:rsidRDefault="0082702B" w:rsidP="00F75C37">
      <w:pPr>
        <w:pStyle w:val="bulletlist"/>
        <w:numPr>
          <w:ilvl w:val="0"/>
          <w:numId w:val="0"/>
        </w:numPr>
        <w:rPr>
          <w:lang w:val="en-US"/>
        </w:rPr>
      </w:pPr>
      <w:r>
        <w:rPr>
          <w:lang w:val="en-US"/>
        </w:rPr>
        <w:tab/>
      </w:r>
      <w:r w:rsidR="00371A4D">
        <w:rPr>
          <w:lang w:val="en-US"/>
        </w:rPr>
        <w:t xml:space="preserve">To verify the </w:t>
      </w:r>
      <w:proofErr w:type="gramStart"/>
      <w:r w:rsidR="00371A4D">
        <w:rPr>
          <w:lang w:val="en-US"/>
        </w:rPr>
        <w:t>results</w:t>
      </w:r>
      <w:proofErr w:type="gramEnd"/>
      <w:r w:rsidR="00371A4D">
        <w:rPr>
          <w:lang w:val="en-US"/>
        </w:rPr>
        <w:t xml:space="preserve"> we ran twenty-three different benchmarks (7 integer, 7 floating-point, 9 multi-threaded) on each of the three different replacement policies</w:t>
      </w:r>
      <w:r w:rsidR="00FB55A2">
        <w:rPr>
          <w:lang w:val="en-US"/>
        </w:rPr>
        <w:t xml:space="preserve"> (LRU, LFU, SRRIP)</w:t>
      </w:r>
      <w:r w:rsidR="00371A4D">
        <w:rPr>
          <w:lang w:val="en-US"/>
        </w:rPr>
        <w:t xml:space="preserve">. </w:t>
      </w:r>
      <w:r w:rsidR="00F41C97">
        <w:rPr>
          <w:lang w:val="en-US"/>
        </w:rPr>
        <w:t>The test suites selected</w:t>
      </w:r>
      <w:r w:rsidR="00371A4D">
        <w:rPr>
          <w:lang w:val="en-US"/>
        </w:rPr>
        <w:t xml:space="preserve"> are the SPEC CPU2006 and PARSEC</w:t>
      </w:r>
      <w:r w:rsidR="00F41C97">
        <w:rPr>
          <w:lang w:val="en-US"/>
        </w:rPr>
        <w:t>, two widely used and well-known test suites.</w:t>
      </w:r>
    </w:p>
    <w:p w14:paraId="3A4DBF77" w14:textId="77777777" w:rsidR="00F41C97" w:rsidRDefault="00F41C97" w:rsidP="00F75C37">
      <w:pPr>
        <w:pStyle w:val="bulletlist"/>
        <w:numPr>
          <w:ilvl w:val="0"/>
          <w:numId w:val="0"/>
        </w:numPr>
        <w:rPr>
          <w:lang w:val="en-US"/>
        </w:rPr>
      </w:pPr>
    </w:p>
    <w:p w14:paraId="546B7505" w14:textId="2307BE57" w:rsidR="00DB1D72" w:rsidRDefault="00371A4D" w:rsidP="00DB1D72">
      <w:pPr>
        <w:pStyle w:val="bulletlist"/>
        <w:numPr>
          <w:ilvl w:val="0"/>
          <w:numId w:val="0"/>
        </w:numPr>
        <w:jc w:val="center"/>
        <w:rPr>
          <w:lang w:val="en-US"/>
        </w:rPr>
      </w:pPr>
      <w:r>
        <w:rPr>
          <w:lang w:val="en-US"/>
        </w:rPr>
        <w:t>SPEC CPU2006</w:t>
      </w:r>
      <w:r w:rsidR="00DB1D72">
        <w:rPr>
          <w:lang w:val="en-US"/>
        </w:rPr>
        <w:t xml:space="preserve"> Benchmarks</w:t>
      </w:r>
    </w:p>
    <w:tbl>
      <w:tblPr>
        <w:tblStyle w:val="TableGrid"/>
        <w:tblW w:w="0" w:type="auto"/>
        <w:tblLook w:val="04A0" w:firstRow="1" w:lastRow="0" w:firstColumn="1" w:lastColumn="0" w:noHBand="0" w:noVBand="1"/>
      </w:tblPr>
      <w:tblGrid>
        <w:gridCol w:w="2155"/>
        <w:gridCol w:w="2155"/>
      </w:tblGrid>
      <w:tr w:rsidR="00371A4D" w14:paraId="1293A80E" w14:textId="77777777" w:rsidTr="00371A4D">
        <w:tc>
          <w:tcPr>
            <w:tcW w:w="2155" w:type="dxa"/>
          </w:tcPr>
          <w:p w14:paraId="48F20BCB" w14:textId="404FD1E5" w:rsidR="00371A4D" w:rsidRDefault="00371A4D" w:rsidP="00371A4D">
            <w:pPr>
              <w:pStyle w:val="bulletlist"/>
              <w:numPr>
                <w:ilvl w:val="0"/>
                <w:numId w:val="0"/>
              </w:numPr>
              <w:jc w:val="center"/>
              <w:rPr>
                <w:lang w:val="en-US"/>
              </w:rPr>
            </w:pPr>
            <w:r>
              <w:rPr>
                <w:lang w:val="en-US"/>
              </w:rPr>
              <w:t>Integer</w:t>
            </w:r>
          </w:p>
        </w:tc>
        <w:tc>
          <w:tcPr>
            <w:tcW w:w="2155" w:type="dxa"/>
          </w:tcPr>
          <w:p w14:paraId="08BB4005" w14:textId="0FCCE891" w:rsidR="00371A4D" w:rsidRDefault="00371A4D" w:rsidP="00371A4D">
            <w:pPr>
              <w:pStyle w:val="bulletlist"/>
              <w:numPr>
                <w:ilvl w:val="0"/>
                <w:numId w:val="0"/>
              </w:numPr>
              <w:jc w:val="center"/>
              <w:rPr>
                <w:lang w:val="en-US"/>
              </w:rPr>
            </w:pPr>
            <w:r>
              <w:rPr>
                <w:lang w:val="en-US"/>
              </w:rPr>
              <w:t>Floating-Point</w:t>
            </w:r>
          </w:p>
        </w:tc>
      </w:tr>
      <w:tr w:rsidR="00371A4D" w14:paraId="733C55A6" w14:textId="77777777" w:rsidTr="00371A4D">
        <w:tc>
          <w:tcPr>
            <w:tcW w:w="2155" w:type="dxa"/>
          </w:tcPr>
          <w:p w14:paraId="45A2E951" w14:textId="612F0460" w:rsidR="00371A4D" w:rsidRDefault="00371A4D" w:rsidP="00371A4D">
            <w:pPr>
              <w:pStyle w:val="bulletlist"/>
              <w:numPr>
                <w:ilvl w:val="0"/>
                <w:numId w:val="0"/>
              </w:numPr>
              <w:jc w:val="center"/>
              <w:rPr>
                <w:lang w:val="en-US"/>
              </w:rPr>
            </w:pPr>
            <w:r>
              <w:rPr>
                <w:lang w:val="en-US"/>
              </w:rPr>
              <w:t>Bzip2</w:t>
            </w:r>
          </w:p>
        </w:tc>
        <w:tc>
          <w:tcPr>
            <w:tcW w:w="2155" w:type="dxa"/>
          </w:tcPr>
          <w:p w14:paraId="15DDA62A" w14:textId="59AA7526" w:rsidR="00371A4D" w:rsidRDefault="00371A4D" w:rsidP="00371A4D">
            <w:pPr>
              <w:pStyle w:val="bulletlist"/>
              <w:numPr>
                <w:ilvl w:val="0"/>
                <w:numId w:val="0"/>
              </w:numPr>
              <w:jc w:val="center"/>
              <w:rPr>
                <w:lang w:val="en-US"/>
              </w:rPr>
            </w:pPr>
            <w:proofErr w:type="spellStart"/>
            <w:r>
              <w:rPr>
                <w:lang w:val="en-US"/>
              </w:rPr>
              <w:t>Milc</w:t>
            </w:r>
            <w:proofErr w:type="spellEnd"/>
          </w:p>
        </w:tc>
      </w:tr>
      <w:tr w:rsidR="00371A4D" w14:paraId="49BDC359" w14:textId="77777777" w:rsidTr="00371A4D">
        <w:tc>
          <w:tcPr>
            <w:tcW w:w="2155" w:type="dxa"/>
          </w:tcPr>
          <w:p w14:paraId="6CAEAA94" w14:textId="1619C3B6" w:rsidR="00371A4D" w:rsidRDefault="00371A4D" w:rsidP="00371A4D">
            <w:pPr>
              <w:pStyle w:val="bulletlist"/>
              <w:numPr>
                <w:ilvl w:val="0"/>
                <w:numId w:val="0"/>
              </w:numPr>
              <w:jc w:val="center"/>
              <w:rPr>
                <w:lang w:val="en-US"/>
              </w:rPr>
            </w:pPr>
            <w:proofErr w:type="spellStart"/>
            <w:r>
              <w:rPr>
                <w:lang w:val="en-US"/>
              </w:rPr>
              <w:t>Gcc</w:t>
            </w:r>
            <w:proofErr w:type="spellEnd"/>
          </w:p>
        </w:tc>
        <w:tc>
          <w:tcPr>
            <w:tcW w:w="2155" w:type="dxa"/>
          </w:tcPr>
          <w:p w14:paraId="03D2D18D" w14:textId="6EEB21F1" w:rsidR="00371A4D" w:rsidRDefault="00371A4D" w:rsidP="00371A4D">
            <w:pPr>
              <w:pStyle w:val="bulletlist"/>
              <w:numPr>
                <w:ilvl w:val="0"/>
                <w:numId w:val="0"/>
              </w:numPr>
              <w:jc w:val="center"/>
              <w:rPr>
                <w:lang w:val="en-US"/>
              </w:rPr>
            </w:pPr>
            <w:proofErr w:type="spellStart"/>
            <w:r>
              <w:rPr>
                <w:lang w:val="en-US"/>
              </w:rPr>
              <w:t>cactusADM</w:t>
            </w:r>
            <w:proofErr w:type="spellEnd"/>
          </w:p>
        </w:tc>
      </w:tr>
      <w:tr w:rsidR="00371A4D" w14:paraId="2B2F7FCC" w14:textId="77777777" w:rsidTr="00371A4D">
        <w:tc>
          <w:tcPr>
            <w:tcW w:w="2155" w:type="dxa"/>
          </w:tcPr>
          <w:p w14:paraId="4A828FA7" w14:textId="1A759F4A" w:rsidR="00371A4D" w:rsidRDefault="00371A4D" w:rsidP="00371A4D">
            <w:pPr>
              <w:pStyle w:val="bulletlist"/>
              <w:numPr>
                <w:ilvl w:val="0"/>
                <w:numId w:val="0"/>
              </w:numPr>
              <w:jc w:val="center"/>
              <w:rPr>
                <w:lang w:val="en-US"/>
              </w:rPr>
            </w:pPr>
            <w:r>
              <w:rPr>
                <w:lang w:val="en-US"/>
              </w:rPr>
              <w:t>Mcf</w:t>
            </w:r>
          </w:p>
        </w:tc>
        <w:tc>
          <w:tcPr>
            <w:tcW w:w="2155" w:type="dxa"/>
          </w:tcPr>
          <w:p w14:paraId="0DCDCC9E" w14:textId="599E9546" w:rsidR="00371A4D" w:rsidRDefault="00371A4D" w:rsidP="00371A4D">
            <w:pPr>
              <w:pStyle w:val="bulletlist"/>
              <w:numPr>
                <w:ilvl w:val="0"/>
                <w:numId w:val="0"/>
              </w:numPr>
              <w:jc w:val="center"/>
              <w:rPr>
                <w:lang w:val="en-US"/>
              </w:rPr>
            </w:pPr>
            <w:r>
              <w:rPr>
                <w:lang w:val="en-US"/>
              </w:rPr>
              <w:t>Leslie3d</w:t>
            </w:r>
          </w:p>
        </w:tc>
      </w:tr>
      <w:tr w:rsidR="00371A4D" w14:paraId="34E9E3E2" w14:textId="77777777" w:rsidTr="00371A4D">
        <w:tc>
          <w:tcPr>
            <w:tcW w:w="2155" w:type="dxa"/>
          </w:tcPr>
          <w:p w14:paraId="58468A01" w14:textId="6D4FAF25" w:rsidR="00371A4D" w:rsidRDefault="00371A4D" w:rsidP="00371A4D">
            <w:pPr>
              <w:pStyle w:val="bulletlist"/>
              <w:numPr>
                <w:ilvl w:val="0"/>
                <w:numId w:val="0"/>
              </w:numPr>
              <w:jc w:val="center"/>
              <w:rPr>
                <w:lang w:val="en-US"/>
              </w:rPr>
            </w:pPr>
            <w:proofErr w:type="spellStart"/>
            <w:r>
              <w:rPr>
                <w:lang w:val="en-US"/>
              </w:rPr>
              <w:t>Hmmer</w:t>
            </w:r>
            <w:proofErr w:type="spellEnd"/>
          </w:p>
        </w:tc>
        <w:tc>
          <w:tcPr>
            <w:tcW w:w="2155" w:type="dxa"/>
          </w:tcPr>
          <w:p w14:paraId="25291A7D" w14:textId="2B96B253" w:rsidR="00371A4D" w:rsidRDefault="00371A4D" w:rsidP="00371A4D">
            <w:pPr>
              <w:pStyle w:val="bulletlist"/>
              <w:numPr>
                <w:ilvl w:val="0"/>
                <w:numId w:val="0"/>
              </w:numPr>
              <w:jc w:val="center"/>
              <w:rPr>
                <w:lang w:val="en-US"/>
              </w:rPr>
            </w:pPr>
            <w:proofErr w:type="spellStart"/>
            <w:r>
              <w:rPr>
                <w:lang w:val="en-US"/>
              </w:rPr>
              <w:t>Namd</w:t>
            </w:r>
            <w:proofErr w:type="spellEnd"/>
          </w:p>
        </w:tc>
      </w:tr>
      <w:tr w:rsidR="00371A4D" w14:paraId="19758026" w14:textId="77777777" w:rsidTr="00371A4D">
        <w:tc>
          <w:tcPr>
            <w:tcW w:w="2155" w:type="dxa"/>
          </w:tcPr>
          <w:p w14:paraId="0BD830F8" w14:textId="68C9CBFB" w:rsidR="00371A4D" w:rsidRDefault="00371A4D" w:rsidP="00371A4D">
            <w:pPr>
              <w:pStyle w:val="bulletlist"/>
              <w:numPr>
                <w:ilvl w:val="0"/>
                <w:numId w:val="0"/>
              </w:numPr>
              <w:jc w:val="center"/>
              <w:rPr>
                <w:lang w:val="en-US"/>
              </w:rPr>
            </w:pPr>
            <w:proofErr w:type="spellStart"/>
            <w:r>
              <w:rPr>
                <w:lang w:val="en-US"/>
              </w:rPr>
              <w:t>Sjeng</w:t>
            </w:r>
            <w:proofErr w:type="spellEnd"/>
          </w:p>
        </w:tc>
        <w:tc>
          <w:tcPr>
            <w:tcW w:w="2155" w:type="dxa"/>
          </w:tcPr>
          <w:p w14:paraId="7FDB41BA" w14:textId="17E73BD7" w:rsidR="00371A4D" w:rsidRDefault="00371A4D" w:rsidP="00371A4D">
            <w:pPr>
              <w:pStyle w:val="bulletlist"/>
              <w:numPr>
                <w:ilvl w:val="0"/>
                <w:numId w:val="0"/>
              </w:numPr>
              <w:jc w:val="center"/>
              <w:rPr>
                <w:lang w:val="en-US"/>
              </w:rPr>
            </w:pPr>
            <w:proofErr w:type="spellStart"/>
            <w:r>
              <w:rPr>
                <w:lang w:val="en-US"/>
              </w:rPr>
              <w:t>Soplex</w:t>
            </w:r>
            <w:proofErr w:type="spellEnd"/>
          </w:p>
        </w:tc>
      </w:tr>
      <w:tr w:rsidR="00371A4D" w14:paraId="3336C2C0" w14:textId="77777777" w:rsidTr="00371A4D">
        <w:tc>
          <w:tcPr>
            <w:tcW w:w="2155" w:type="dxa"/>
          </w:tcPr>
          <w:p w14:paraId="7CD5E92F" w14:textId="65D25E94" w:rsidR="00371A4D" w:rsidRDefault="00371A4D" w:rsidP="00371A4D">
            <w:pPr>
              <w:pStyle w:val="bulletlist"/>
              <w:numPr>
                <w:ilvl w:val="0"/>
                <w:numId w:val="0"/>
              </w:numPr>
              <w:jc w:val="center"/>
              <w:rPr>
                <w:lang w:val="en-US"/>
              </w:rPr>
            </w:pPr>
            <w:proofErr w:type="spellStart"/>
            <w:r>
              <w:rPr>
                <w:lang w:val="en-US"/>
              </w:rPr>
              <w:t>Libquantum</w:t>
            </w:r>
            <w:proofErr w:type="spellEnd"/>
          </w:p>
        </w:tc>
        <w:tc>
          <w:tcPr>
            <w:tcW w:w="2155" w:type="dxa"/>
          </w:tcPr>
          <w:p w14:paraId="355FB1DA" w14:textId="700080CE" w:rsidR="00371A4D" w:rsidRDefault="00371A4D" w:rsidP="00371A4D">
            <w:pPr>
              <w:pStyle w:val="bulletlist"/>
              <w:numPr>
                <w:ilvl w:val="0"/>
                <w:numId w:val="0"/>
              </w:numPr>
              <w:jc w:val="center"/>
              <w:rPr>
                <w:lang w:val="en-US"/>
              </w:rPr>
            </w:pPr>
            <w:proofErr w:type="spellStart"/>
            <w:r>
              <w:rPr>
                <w:lang w:val="en-US"/>
              </w:rPr>
              <w:t>Calculix</w:t>
            </w:r>
            <w:proofErr w:type="spellEnd"/>
          </w:p>
        </w:tc>
      </w:tr>
      <w:tr w:rsidR="00371A4D" w14:paraId="12F1746A" w14:textId="77777777" w:rsidTr="00371A4D">
        <w:tc>
          <w:tcPr>
            <w:tcW w:w="2155" w:type="dxa"/>
          </w:tcPr>
          <w:p w14:paraId="56DA0F53" w14:textId="6D9BAEE6" w:rsidR="00371A4D" w:rsidRDefault="00371A4D" w:rsidP="00371A4D">
            <w:pPr>
              <w:pStyle w:val="bulletlist"/>
              <w:numPr>
                <w:ilvl w:val="0"/>
                <w:numId w:val="0"/>
              </w:numPr>
              <w:jc w:val="center"/>
              <w:rPr>
                <w:lang w:val="en-US"/>
              </w:rPr>
            </w:pPr>
            <w:proofErr w:type="spellStart"/>
            <w:r>
              <w:rPr>
                <w:lang w:val="en-US"/>
              </w:rPr>
              <w:t>xalan</w:t>
            </w:r>
            <w:proofErr w:type="spellEnd"/>
          </w:p>
        </w:tc>
        <w:tc>
          <w:tcPr>
            <w:tcW w:w="2155" w:type="dxa"/>
          </w:tcPr>
          <w:p w14:paraId="068AB940" w14:textId="2AF51453" w:rsidR="00371A4D" w:rsidRDefault="00371A4D" w:rsidP="00371A4D">
            <w:pPr>
              <w:pStyle w:val="bulletlist"/>
              <w:numPr>
                <w:ilvl w:val="0"/>
                <w:numId w:val="0"/>
              </w:numPr>
              <w:jc w:val="center"/>
              <w:rPr>
                <w:lang w:val="en-US"/>
              </w:rPr>
            </w:pPr>
            <w:proofErr w:type="spellStart"/>
            <w:r>
              <w:rPr>
                <w:lang w:val="en-US"/>
              </w:rPr>
              <w:t>Lbm</w:t>
            </w:r>
            <w:proofErr w:type="spellEnd"/>
          </w:p>
        </w:tc>
      </w:tr>
    </w:tbl>
    <w:p w14:paraId="0ED88D73" w14:textId="6CBF1B15" w:rsidR="00371A4D" w:rsidRDefault="00371A4D" w:rsidP="00371A4D">
      <w:pPr>
        <w:pStyle w:val="bulletlist"/>
        <w:numPr>
          <w:ilvl w:val="0"/>
          <w:numId w:val="0"/>
        </w:numPr>
        <w:jc w:val="center"/>
        <w:rPr>
          <w:lang w:val="en-US"/>
        </w:rPr>
      </w:pPr>
      <w:r>
        <w:rPr>
          <w:lang w:val="en-US"/>
        </w:rPr>
        <w:t>PARSEC</w:t>
      </w:r>
      <w:r w:rsidR="00DB1D72">
        <w:rPr>
          <w:lang w:val="en-US"/>
        </w:rPr>
        <w:t xml:space="preserve"> Benchmarks</w:t>
      </w:r>
    </w:p>
    <w:tbl>
      <w:tblPr>
        <w:tblStyle w:val="TableGrid"/>
        <w:tblW w:w="0" w:type="auto"/>
        <w:tblLook w:val="04A0" w:firstRow="1" w:lastRow="0" w:firstColumn="1" w:lastColumn="0" w:noHBand="0" w:noVBand="1"/>
      </w:tblPr>
      <w:tblGrid>
        <w:gridCol w:w="4310"/>
      </w:tblGrid>
      <w:tr w:rsidR="00371A4D" w14:paraId="3C7CEA63" w14:textId="77777777" w:rsidTr="00371A4D">
        <w:tc>
          <w:tcPr>
            <w:tcW w:w="4310" w:type="dxa"/>
          </w:tcPr>
          <w:p w14:paraId="31BD0BDD" w14:textId="0BCA5E6D" w:rsidR="00371A4D" w:rsidRDefault="00371A4D" w:rsidP="00371A4D">
            <w:pPr>
              <w:pStyle w:val="bulletlist"/>
              <w:numPr>
                <w:ilvl w:val="0"/>
                <w:numId w:val="0"/>
              </w:numPr>
              <w:jc w:val="center"/>
              <w:rPr>
                <w:lang w:val="en-US"/>
              </w:rPr>
            </w:pPr>
            <w:proofErr w:type="spellStart"/>
            <w:r>
              <w:rPr>
                <w:lang w:val="en-US"/>
              </w:rPr>
              <w:t>Blackscholes</w:t>
            </w:r>
            <w:proofErr w:type="spellEnd"/>
          </w:p>
        </w:tc>
      </w:tr>
      <w:tr w:rsidR="00371A4D" w14:paraId="5C82E396" w14:textId="77777777" w:rsidTr="00371A4D">
        <w:tc>
          <w:tcPr>
            <w:tcW w:w="4310" w:type="dxa"/>
          </w:tcPr>
          <w:p w14:paraId="1F38AE49" w14:textId="44021328" w:rsidR="00371A4D" w:rsidRDefault="00371A4D" w:rsidP="00371A4D">
            <w:pPr>
              <w:pStyle w:val="bulletlist"/>
              <w:numPr>
                <w:ilvl w:val="0"/>
                <w:numId w:val="0"/>
              </w:numPr>
              <w:jc w:val="center"/>
              <w:rPr>
                <w:lang w:val="en-US"/>
              </w:rPr>
            </w:pPr>
            <w:proofErr w:type="spellStart"/>
            <w:r>
              <w:rPr>
                <w:lang w:val="en-US"/>
              </w:rPr>
              <w:t>Bodytrack</w:t>
            </w:r>
            <w:proofErr w:type="spellEnd"/>
          </w:p>
        </w:tc>
      </w:tr>
      <w:tr w:rsidR="00371A4D" w14:paraId="56F8EB18" w14:textId="77777777" w:rsidTr="00371A4D">
        <w:tc>
          <w:tcPr>
            <w:tcW w:w="4310" w:type="dxa"/>
          </w:tcPr>
          <w:p w14:paraId="2461CCC2" w14:textId="43C0F19E" w:rsidR="00371A4D" w:rsidRDefault="00371A4D" w:rsidP="00371A4D">
            <w:pPr>
              <w:pStyle w:val="bulletlist"/>
              <w:numPr>
                <w:ilvl w:val="0"/>
                <w:numId w:val="0"/>
              </w:numPr>
              <w:jc w:val="center"/>
              <w:rPr>
                <w:lang w:val="en-US"/>
              </w:rPr>
            </w:pPr>
            <w:proofErr w:type="spellStart"/>
            <w:r>
              <w:rPr>
                <w:lang w:val="en-US"/>
              </w:rPr>
              <w:t>Canneal</w:t>
            </w:r>
            <w:proofErr w:type="spellEnd"/>
          </w:p>
        </w:tc>
      </w:tr>
      <w:tr w:rsidR="00371A4D" w14:paraId="44A9901D" w14:textId="77777777" w:rsidTr="00371A4D">
        <w:tc>
          <w:tcPr>
            <w:tcW w:w="4310" w:type="dxa"/>
          </w:tcPr>
          <w:p w14:paraId="265FCF89" w14:textId="19A0ACFB" w:rsidR="00371A4D" w:rsidRDefault="00371A4D" w:rsidP="00371A4D">
            <w:pPr>
              <w:pStyle w:val="bulletlist"/>
              <w:numPr>
                <w:ilvl w:val="0"/>
                <w:numId w:val="0"/>
              </w:numPr>
              <w:jc w:val="center"/>
              <w:rPr>
                <w:lang w:val="en-US"/>
              </w:rPr>
            </w:pPr>
            <w:proofErr w:type="spellStart"/>
            <w:r>
              <w:rPr>
                <w:lang w:val="en-US"/>
              </w:rPr>
              <w:t>Dedup</w:t>
            </w:r>
            <w:proofErr w:type="spellEnd"/>
          </w:p>
        </w:tc>
      </w:tr>
      <w:tr w:rsidR="00371A4D" w14:paraId="059495EC" w14:textId="77777777" w:rsidTr="00371A4D">
        <w:tc>
          <w:tcPr>
            <w:tcW w:w="4310" w:type="dxa"/>
          </w:tcPr>
          <w:p w14:paraId="380A7E1B" w14:textId="67764F14" w:rsidR="00371A4D" w:rsidRDefault="00371A4D" w:rsidP="00371A4D">
            <w:pPr>
              <w:pStyle w:val="bulletlist"/>
              <w:numPr>
                <w:ilvl w:val="0"/>
                <w:numId w:val="0"/>
              </w:numPr>
              <w:jc w:val="center"/>
              <w:rPr>
                <w:lang w:val="en-US"/>
              </w:rPr>
            </w:pPr>
            <w:proofErr w:type="spellStart"/>
            <w:r>
              <w:rPr>
                <w:lang w:val="en-US"/>
              </w:rPr>
              <w:t>Fluidanimate</w:t>
            </w:r>
            <w:proofErr w:type="spellEnd"/>
          </w:p>
        </w:tc>
      </w:tr>
      <w:tr w:rsidR="00371A4D" w14:paraId="5D5EEBEA" w14:textId="77777777" w:rsidTr="00371A4D">
        <w:tc>
          <w:tcPr>
            <w:tcW w:w="4310" w:type="dxa"/>
          </w:tcPr>
          <w:p w14:paraId="3048367B" w14:textId="1FEC4A61" w:rsidR="00371A4D" w:rsidRDefault="00371A4D" w:rsidP="00371A4D">
            <w:pPr>
              <w:pStyle w:val="bulletlist"/>
              <w:numPr>
                <w:ilvl w:val="0"/>
                <w:numId w:val="0"/>
              </w:numPr>
              <w:jc w:val="center"/>
              <w:rPr>
                <w:lang w:val="en-US"/>
              </w:rPr>
            </w:pPr>
            <w:proofErr w:type="spellStart"/>
            <w:r>
              <w:rPr>
                <w:lang w:val="en-US"/>
              </w:rPr>
              <w:t>Freqmine</w:t>
            </w:r>
            <w:proofErr w:type="spellEnd"/>
          </w:p>
        </w:tc>
      </w:tr>
      <w:tr w:rsidR="00371A4D" w14:paraId="55504236" w14:textId="77777777" w:rsidTr="00371A4D">
        <w:tc>
          <w:tcPr>
            <w:tcW w:w="4310" w:type="dxa"/>
          </w:tcPr>
          <w:p w14:paraId="1D8D6B0B" w14:textId="048C2969" w:rsidR="00371A4D" w:rsidRDefault="00371A4D" w:rsidP="00371A4D">
            <w:pPr>
              <w:pStyle w:val="bulletlist"/>
              <w:numPr>
                <w:ilvl w:val="0"/>
                <w:numId w:val="0"/>
              </w:numPr>
              <w:jc w:val="center"/>
              <w:rPr>
                <w:lang w:val="en-US"/>
              </w:rPr>
            </w:pPr>
            <w:proofErr w:type="spellStart"/>
            <w:r>
              <w:rPr>
                <w:lang w:val="en-US"/>
              </w:rPr>
              <w:t>Streamcluster</w:t>
            </w:r>
            <w:proofErr w:type="spellEnd"/>
          </w:p>
        </w:tc>
      </w:tr>
      <w:tr w:rsidR="00371A4D" w14:paraId="0A8AFEAB" w14:textId="77777777" w:rsidTr="00371A4D">
        <w:tc>
          <w:tcPr>
            <w:tcW w:w="4310" w:type="dxa"/>
          </w:tcPr>
          <w:p w14:paraId="0308FAD2" w14:textId="36A984BC" w:rsidR="00371A4D" w:rsidRDefault="00371A4D" w:rsidP="00371A4D">
            <w:pPr>
              <w:pStyle w:val="bulletlist"/>
              <w:numPr>
                <w:ilvl w:val="0"/>
                <w:numId w:val="0"/>
              </w:numPr>
              <w:jc w:val="center"/>
              <w:rPr>
                <w:lang w:val="en-US"/>
              </w:rPr>
            </w:pPr>
            <w:r>
              <w:rPr>
                <w:lang w:val="en-US"/>
              </w:rPr>
              <w:t>Swaptions</w:t>
            </w:r>
          </w:p>
        </w:tc>
      </w:tr>
      <w:tr w:rsidR="00371A4D" w14:paraId="4205CBB7" w14:textId="77777777" w:rsidTr="00371A4D">
        <w:tc>
          <w:tcPr>
            <w:tcW w:w="4310" w:type="dxa"/>
          </w:tcPr>
          <w:p w14:paraId="54545320" w14:textId="2B590C32" w:rsidR="00371A4D" w:rsidRDefault="00371A4D" w:rsidP="00371A4D">
            <w:pPr>
              <w:pStyle w:val="bulletlist"/>
              <w:numPr>
                <w:ilvl w:val="0"/>
                <w:numId w:val="0"/>
              </w:numPr>
              <w:jc w:val="center"/>
              <w:rPr>
                <w:lang w:val="en-US"/>
              </w:rPr>
            </w:pPr>
            <w:r>
              <w:rPr>
                <w:lang w:val="en-US"/>
              </w:rPr>
              <w:t>x264</w:t>
            </w:r>
          </w:p>
        </w:tc>
      </w:tr>
    </w:tbl>
    <w:p w14:paraId="2D69FC22" w14:textId="77777777" w:rsidR="00775604" w:rsidRDefault="00775604" w:rsidP="00F75C37">
      <w:pPr>
        <w:pStyle w:val="bulletlist"/>
        <w:numPr>
          <w:ilvl w:val="0"/>
          <w:numId w:val="0"/>
        </w:numPr>
        <w:rPr>
          <w:lang w:val="en-US"/>
        </w:rPr>
      </w:pPr>
    </w:p>
    <w:p w14:paraId="19ED595D" w14:textId="337C9942" w:rsidR="007C54EF" w:rsidRDefault="0082702B" w:rsidP="00F75C37">
      <w:pPr>
        <w:pStyle w:val="bulletlist"/>
        <w:numPr>
          <w:ilvl w:val="0"/>
          <w:numId w:val="0"/>
        </w:numPr>
        <w:rPr>
          <w:lang w:val="en-US"/>
        </w:rPr>
      </w:pPr>
      <w:r>
        <w:rPr>
          <w:lang w:val="en-US"/>
        </w:rPr>
        <w:tab/>
      </w:r>
      <w:r w:rsidR="003F0DFE">
        <w:rPr>
          <w:lang w:val="en-US"/>
        </w:rPr>
        <w:t>The configuration for the benchmarks were identical except for the cache replacement policy and the</w:t>
      </w:r>
      <w:r w:rsidR="00DB1D72">
        <w:rPr>
          <w:lang w:val="en-US"/>
        </w:rPr>
        <w:t xml:space="preserve"> L3 cache</w:t>
      </w:r>
      <w:r w:rsidR="003F0DFE">
        <w:rPr>
          <w:lang w:val="en-US"/>
        </w:rPr>
        <w:t xml:space="preserve"> memory size between the SPEC and PARSEC benchmarks.</w:t>
      </w:r>
      <w:r w:rsidR="00775604">
        <w:rPr>
          <w:lang w:val="en-US"/>
        </w:rPr>
        <w:t xml:space="preserve"> One reason the L3 cache is larger for the PARSEC benchmarks is that the cache is shared among all cores and a larger cache prevents one core from consuming too many resources and slowing the cache accesses of other cores.</w:t>
      </w:r>
      <w:r w:rsidR="00471EAE">
        <w:rPr>
          <w:lang w:val="en-US"/>
        </w:rPr>
        <w:t xml:space="preserve"> </w:t>
      </w:r>
    </w:p>
    <w:p w14:paraId="2E15E1AA" w14:textId="41E4952E" w:rsidR="003F0DFE" w:rsidRDefault="003F0DFE" w:rsidP="003F0DFE">
      <w:pPr>
        <w:pStyle w:val="bulletlist"/>
        <w:numPr>
          <w:ilvl w:val="0"/>
          <w:numId w:val="0"/>
        </w:numPr>
        <w:jc w:val="center"/>
        <w:rPr>
          <w:lang w:val="en-US"/>
        </w:rPr>
      </w:pPr>
      <w:r>
        <w:rPr>
          <w:lang w:val="en-US"/>
        </w:rPr>
        <w:t>SPEC CPU2006 Configuration</w:t>
      </w:r>
    </w:p>
    <w:tbl>
      <w:tblPr>
        <w:tblStyle w:val="TableGrid"/>
        <w:tblW w:w="0" w:type="auto"/>
        <w:tblLook w:val="04A0" w:firstRow="1" w:lastRow="0" w:firstColumn="1" w:lastColumn="0" w:noHBand="0" w:noVBand="1"/>
      </w:tblPr>
      <w:tblGrid>
        <w:gridCol w:w="1705"/>
        <w:gridCol w:w="2605"/>
      </w:tblGrid>
      <w:tr w:rsidR="003F0DFE" w14:paraId="03F14BAF" w14:textId="77777777" w:rsidTr="00DB1D72">
        <w:tc>
          <w:tcPr>
            <w:tcW w:w="1705" w:type="dxa"/>
          </w:tcPr>
          <w:p w14:paraId="7D75EC17" w14:textId="77CE7BD1" w:rsidR="003F0DFE" w:rsidRDefault="003F0DFE" w:rsidP="00F75C37">
            <w:pPr>
              <w:pStyle w:val="bulletlist"/>
              <w:numPr>
                <w:ilvl w:val="0"/>
                <w:numId w:val="0"/>
              </w:numPr>
              <w:rPr>
                <w:lang w:val="en-US"/>
              </w:rPr>
            </w:pPr>
            <w:r>
              <w:rPr>
                <w:lang w:val="en-US"/>
              </w:rPr>
              <w:t>Memory Page Size</w:t>
            </w:r>
          </w:p>
        </w:tc>
        <w:tc>
          <w:tcPr>
            <w:tcW w:w="2605" w:type="dxa"/>
          </w:tcPr>
          <w:p w14:paraId="2FEF21D2" w14:textId="0E76DF59" w:rsidR="003F0DFE" w:rsidRDefault="003F0DFE" w:rsidP="00DB1D72">
            <w:pPr>
              <w:pStyle w:val="bulletlist"/>
              <w:numPr>
                <w:ilvl w:val="0"/>
                <w:numId w:val="18"/>
              </w:numPr>
              <w:rPr>
                <w:lang w:val="en-US"/>
              </w:rPr>
            </w:pPr>
            <w:r>
              <w:rPr>
                <w:lang w:val="en-US"/>
              </w:rPr>
              <w:t>8 KB</w:t>
            </w:r>
          </w:p>
        </w:tc>
      </w:tr>
      <w:tr w:rsidR="00DB1D72" w14:paraId="33A87426" w14:textId="77777777" w:rsidTr="00DB1D72">
        <w:tc>
          <w:tcPr>
            <w:tcW w:w="1705" w:type="dxa"/>
          </w:tcPr>
          <w:p w14:paraId="7340CB5C" w14:textId="2891873D" w:rsidR="00DB1D72" w:rsidRDefault="00DB1D72" w:rsidP="00F75C37">
            <w:pPr>
              <w:pStyle w:val="bulletlist"/>
              <w:numPr>
                <w:ilvl w:val="0"/>
                <w:numId w:val="0"/>
              </w:numPr>
              <w:rPr>
                <w:lang w:val="en-US"/>
              </w:rPr>
            </w:pPr>
            <w:r>
              <w:rPr>
                <w:lang w:val="en-US"/>
              </w:rPr>
              <w:t>Threads</w:t>
            </w:r>
          </w:p>
        </w:tc>
        <w:tc>
          <w:tcPr>
            <w:tcW w:w="2605" w:type="dxa"/>
          </w:tcPr>
          <w:p w14:paraId="17C675F8" w14:textId="68EB7C59" w:rsidR="00DB1D72" w:rsidRDefault="00DB1D72" w:rsidP="00DB1D72">
            <w:pPr>
              <w:pStyle w:val="bulletlist"/>
              <w:numPr>
                <w:ilvl w:val="0"/>
                <w:numId w:val="18"/>
              </w:numPr>
              <w:rPr>
                <w:lang w:val="en-US"/>
              </w:rPr>
            </w:pPr>
            <w:r>
              <w:rPr>
                <w:lang w:val="en-US"/>
              </w:rPr>
              <w:t>1</w:t>
            </w:r>
          </w:p>
        </w:tc>
      </w:tr>
      <w:tr w:rsidR="003F0DFE" w14:paraId="1C3225EC" w14:textId="77777777" w:rsidTr="00DB1D72">
        <w:tc>
          <w:tcPr>
            <w:tcW w:w="1705" w:type="dxa"/>
          </w:tcPr>
          <w:p w14:paraId="5AF13C9C" w14:textId="34E992BE" w:rsidR="003F0DFE" w:rsidRDefault="003F0DFE" w:rsidP="00F75C37">
            <w:pPr>
              <w:pStyle w:val="bulletlist"/>
              <w:numPr>
                <w:ilvl w:val="0"/>
                <w:numId w:val="0"/>
              </w:numPr>
              <w:rPr>
                <w:lang w:val="en-US"/>
              </w:rPr>
            </w:pPr>
            <w:r>
              <w:rPr>
                <w:lang w:val="en-US"/>
              </w:rPr>
              <w:t>L1-Instruction</w:t>
            </w:r>
          </w:p>
        </w:tc>
        <w:tc>
          <w:tcPr>
            <w:tcW w:w="2605" w:type="dxa"/>
          </w:tcPr>
          <w:p w14:paraId="31A611DC" w14:textId="5109A83B" w:rsidR="003F0DFE" w:rsidRDefault="003F0DFE" w:rsidP="003F0DFE">
            <w:pPr>
              <w:pStyle w:val="bulletlist"/>
              <w:numPr>
                <w:ilvl w:val="0"/>
                <w:numId w:val="13"/>
              </w:numPr>
              <w:rPr>
                <w:lang w:val="en-US"/>
              </w:rPr>
            </w:pPr>
            <w:r>
              <w:rPr>
                <w:lang w:val="en-US"/>
              </w:rPr>
              <w:t>4-way</w:t>
            </w:r>
          </w:p>
          <w:p w14:paraId="25501018" w14:textId="11E4D0AB" w:rsidR="003F0DFE" w:rsidRDefault="003F0DFE" w:rsidP="003F0DFE">
            <w:pPr>
              <w:pStyle w:val="bulletlist"/>
              <w:numPr>
                <w:ilvl w:val="0"/>
                <w:numId w:val="13"/>
              </w:numPr>
              <w:rPr>
                <w:lang w:val="en-US"/>
              </w:rPr>
            </w:pPr>
            <w:r>
              <w:rPr>
                <w:lang w:val="en-US"/>
              </w:rPr>
              <w:t>Set Associative</w:t>
            </w:r>
          </w:p>
          <w:p w14:paraId="1225D92F" w14:textId="390E9186" w:rsidR="003F0DFE" w:rsidRDefault="003F0DFE" w:rsidP="003F0DFE">
            <w:pPr>
              <w:pStyle w:val="bulletlist"/>
              <w:numPr>
                <w:ilvl w:val="0"/>
                <w:numId w:val="13"/>
              </w:numPr>
              <w:rPr>
                <w:lang w:val="en-US"/>
              </w:rPr>
            </w:pPr>
            <w:r>
              <w:rPr>
                <w:lang w:val="en-US"/>
              </w:rPr>
              <w:t>LRU</w:t>
            </w:r>
          </w:p>
          <w:p w14:paraId="73AF03D0" w14:textId="6B7C3C1E" w:rsidR="003F0DFE" w:rsidRPr="00DB1D72" w:rsidRDefault="003F0DFE" w:rsidP="00DB1D72">
            <w:pPr>
              <w:pStyle w:val="bulletlist"/>
              <w:numPr>
                <w:ilvl w:val="0"/>
                <w:numId w:val="13"/>
              </w:numPr>
              <w:rPr>
                <w:lang w:val="en-US"/>
              </w:rPr>
            </w:pPr>
            <w:r>
              <w:rPr>
                <w:lang w:val="en-US"/>
              </w:rPr>
              <w:t>32 KB</w:t>
            </w:r>
          </w:p>
        </w:tc>
      </w:tr>
      <w:tr w:rsidR="003F0DFE" w14:paraId="45A5DF25" w14:textId="77777777" w:rsidTr="00DB1D72">
        <w:tc>
          <w:tcPr>
            <w:tcW w:w="1705" w:type="dxa"/>
          </w:tcPr>
          <w:p w14:paraId="4AE57CD1" w14:textId="52C506EB" w:rsidR="003F0DFE" w:rsidRDefault="003F0DFE" w:rsidP="00F75C37">
            <w:pPr>
              <w:pStyle w:val="bulletlist"/>
              <w:numPr>
                <w:ilvl w:val="0"/>
                <w:numId w:val="0"/>
              </w:numPr>
              <w:rPr>
                <w:lang w:val="en-US"/>
              </w:rPr>
            </w:pPr>
            <w:r>
              <w:rPr>
                <w:lang w:val="en-US"/>
              </w:rPr>
              <w:t>L1-Data</w:t>
            </w:r>
          </w:p>
        </w:tc>
        <w:tc>
          <w:tcPr>
            <w:tcW w:w="2605" w:type="dxa"/>
          </w:tcPr>
          <w:p w14:paraId="7713B89C" w14:textId="77777777" w:rsidR="003F0DFE" w:rsidRDefault="003F0DFE" w:rsidP="003F0DFE">
            <w:pPr>
              <w:pStyle w:val="bulletlist"/>
              <w:numPr>
                <w:ilvl w:val="0"/>
                <w:numId w:val="14"/>
              </w:numPr>
              <w:rPr>
                <w:lang w:val="en-US"/>
              </w:rPr>
            </w:pPr>
            <w:r>
              <w:rPr>
                <w:lang w:val="en-US"/>
              </w:rPr>
              <w:t>8-way</w:t>
            </w:r>
          </w:p>
          <w:p w14:paraId="4A9E3521" w14:textId="77777777" w:rsidR="003F0DFE" w:rsidRDefault="003F0DFE" w:rsidP="003F0DFE">
            <w:pPr>
              <w:pStyle w:val="bulletlist"/>
              <w:numPr>
                <w:ilvl w:val="0"/>
                <w:numId w:val="14"/>
              </w:numPr>
              <w:rPr>
                <w:lang w:val="en-US"/>
              </w:rPr>
            </w:pPr>
            <w:r>
              <w:rPr>
                <w:lang w:val="en-US"/>
              </w:rPr>
              <w:t>Set Associative</w:t>
            </w:r>
          </w:p>
          <w:p w14:paraId="32690197" w14:textId="77777777" w:rsidR="003F0DFE" w:rsidRDefault="003F0DFE" w:rsidP="003F0DFE">
            <w:pPr>
              <w:pStyle w:val="bulletlist"/>
              <w:numPr>
                <w:ilvl w:val="0"/>
                <w:numId w:val="14"/>
              </w:numPr>
              <w:rPr>
                <w:lang w:val="en-US"/>
              </w:rPr>
            </w:pPr>
            <w:r>
              <w:rPr>
                <w:lang w:val="en-US"/>
              </w:rPr>
              <w:t>LRU</w:t>
            </w:r>
          </w:p>
          <w:p w14:paraId="60F22C99" w14:textId="6071C1DA" w:rsidR="003F0DFE" w:rsidRPr="00DB1D72" w:rsidRDefault="003F0DFE" w:rsidP="00DB1D72">
            <w:pPr>
              <w:pStyle w:val="bulletlist"/>
              <w:numPr>
                <w:ilvl w:val="0"/>
                <w:numId w:val="14"/>
              </w:numPr>
              <w:rPr>
                <w:lang w:val="en-US"/>
              </w:rPr>
            </w:pPr>
            <w:r>
              <w:rPr>
                <w:lang w:val="en-US"/>
              </w:rPr>
              <w:t>32 KB</w:t>
            </w:r>
          </w:p>
        </w:tc>
      </w:tr>
      <w:tr w:rsidR="003F0DFE" w14:paraId="196657BC" w14:textId="77777777" w:rsidTr="00DB1D72">
        <w:tc>
          <w:tcPr>
            <w:tcW w:w="1705" w:type="dxa"/>
          </w:tcPr>
          <w:p w14:paraId="076E680F" w14:textId="0A47CB42" w:rsidR="003F0DFE" w:rsidRDefault="003F0DFE" w:rsidP="00F75C37">
            <w:pPr>
              <w:pStyle w:val="bulletlist"/>
              <w:numPr>
                <w:ilvl w:val="0"/>
                <w:numId w:val="0"/>
              </w:numPr>
              <w:rPr>
                <w:lang w:val="en-US"/>
              </w:rPr>
            </w:pPr>
            <w:r>
              <w:rPr>
                <w:lang w:val="en-US"/>
              </w:rPr>
              <w:t>L2</w:t>
            </w:r>
          </w:p>
        </w:tc>
        <w:tc>
          <w:tcPr>
            <w:tcW w:w="2605" w:type="dxa"/>
          </w:tcPr>
          <w:p w14:paraId="11B217BB" w14:textId="77777777" w:rsidR="003F0DFE" w:rsidRDefault="003F0DFE" w:rsidP="003F0DFE">
            <w:pPr>
              <w:pStyle w:val="bulletlist"/>
              <w:numPr>
                <w:ilvl w:val="0"/>
                <w:numId w:val="14"/>
              </w:numPr>
              <w:rPr>
                <w:lang w:val="en-US"/>
              </w:rPr>
            </w:pPr>
            <w:r>
              <w:rPr>
                <w:lang w:val="en-US"/>
              </w:rPr>
              <w:t>8-way</w:t>
            </w:r>
          </w:p>
          <w:p w14:paraId="78451D53" w14:textId="77777777" w:rsidR="003F0DFE" w:rsidRDefault="003F0DFE" w:rsidP="003F0DFE">
            <w:pPr>
              <w:pStyle w:val="bulletlist"/>
              <w:numPr>
                <w:ilvl w:val="0"/>
                <w:numId w:val="14"/>
              </w:numPr>
              <w:rPr>
                <w:lang w:val="en-US"/>
              </w:rPr>
            </w:pPr>
            <w:r>
              <w:rPr>
                <w:lang w:val="en-US"/>
              </w:rPr>
              <w:t>Set Associative</w:t>
            </w:r>
          </w:p>
          <w:p w14:paraId="0E82EDEE" w14:textId="77777777" w:rsidR="003F0DFE" w:rsidRDefault="003F0DFE" w:rsidP="003F0DFE">
            <w:pPr>
              <w:pStyle w:val="bulletlist"/>
              <w:numPr>
                <w:ilvl w:val="0"/>
                <w:numId w:val="14"/>
              </w:numPr>
              <w:rPr>
                <w:lang w:val="en-US"/>
              </w:rPr>
            </w:pPr>
            <w:r>
              <w:rPr>
                <w:lang w:val="en-US"/>
              </w:rPr>
              <w:t>LRU</w:t>
            </w:r>
          </w:p>
          <w:p w14:paraId="319AC438" w14:textId="58081719" w:rsidR="003F0DFE" w:rsidRPr="00DB1D72" w:rsidRDefault="003F0DFE" w:rsidP="00DB1D72">
            <w:pPr>
              <w:pStyle w:val="bulletlist"/>
              <w:numPr>
                <w:ilvl w:val="0"/>
                <w:numId w:val="14"/>
              </w:numPr>
              <w:rPr>
                <w:lang w:val="en-US"/>
              </w:rPr>
            </w:pPr>
            <w:r>
              <w:rPr>
                <w:lang w:val="en-US"/>
              </w:rPr>
              <w:t>256 KB</w:t>
            </w:r>
          </w:p>
        </w:tc>
      </w:tr>
      <w:tr w:rsidR="003F0DFE" w14:paraId="22E496F2" w14:textId="77777777" w:rsidTr="00DB1D72">
        <w:tc>
          <w:tcPr>
            <w:tcW w:w="1705" w:type="dxa"/>
          </w:tcPr>
          <w:p w14:paraId="06409467" w14:textId="50219965" w:rsidR="003F0DFE" w:rsidRDefault="003F0DFE" w:rsidP="00F75C37">
            <w:pPr>
              <w:pStyle w:val="bulletlist"/>
              <w:numPr>
                <w:ilvl w:val="0"/>
                <w:numId w:val="0"/>
              </w:numPr>
              <w:rPr>
                <w:lang w:val="en-US"/>
              </w:rPr>
            </w:pPr>
            <w:r>
              <w:rPr>
                <w:lang w:val="en-US"/>
              </w:rPr>
              <w:t>L3</w:t>
            </w:r>
          </w:p>
        </w:tc>
        <w:tc>
          <w:tcPr>
            <w:tcW w:w="2605" w:type="dxa"/>
          </w:tcPr>
          <w:p w14:paraId="4346C91B" w14:textId="6CF5CD40" w:rsidR="003F0DFE" w:rsidRDefault="003F0DFE" w:rsidP="003F0DFE">
            <w:pPr>
              <w:pStyle w:val="bulletlist"/>
              <w:numPr>
                <w:ilvl w:val="0"/>
                <w:numId w:val="14"/>
              </w:numPr>
              <w:rPr>
                <w:lang w:val="en-US"/>
              </w:rPr>
            </w:pPr>
            <w:r>
              <w:rPr>
                <w:lang w:val="en-US"/>
              </w:rPr>
              <w:t>16-way</w:t>
            </w:r>
          </w:p>
          <w:p w14:paraId="0D9DF7FD" w14:textId="77777777" w:rsidR="003F0DFE" w:rsidRDefault="003F0DFE" w:rsidP="003F0DFE">
            <w:pPr>
              <w:pStyle w:val="bulletlist"/>
              <w:numPr>
                <w:ilvl w:val="0"/>
                <w:numId w:val="14"/>
              </w:numPr>
              <w:rPr>
                <w:lang w:val="en-US"/>
              </w:rPr>
            </w:pPr>
            <w:r>
              <w:rPr>
                <w:lang w:val="en-US"/>
              </w:rPr>
              <w:t>Set Associative</w:t>
            </w:r>
          </w:p>
          <w:p w14:paraId="003F5CF6" w14:textId="5A3F1C7C" w:rsidR="003F0DFE" w:rsidRDefault="003F0DFE" w:rsidP="003F0DFE">
            <w:pPr>
              <w:pStyle w:val="bulletlist"/>
              <w:numPr>
                <w:ilvl w:val="0"/>
                <w:numId w:val="14"/>
              </w:numPr>
              <w:rPr>
                <w:lang w:val="en-US"/>
              </w:rPr>
            </w:pPr>
            <w:r>
              <w:rPr>
                <w:lang w:val="en-US"/>
              </w:rPr>
              <w:t>LRU, LRU, SRRIP</w:t>
            </w:r>
            <w:r w:rsidR="00DB1D72">
              <w:rPr>
                <w:lang w:val="en-US"/>
              </w:rPr>
              <w:t xml:space="preserve"> (</w:t>
            </w:r>
            <w:proofErr w:type="spellStart"/>
            <w:r w:rsidR="00DB1D72">
              <w:rPr>
                <w:lang w:val="en-US"/>
              </w:rPr>
              <w:t>RPV_Max</w:t>
            </w:r>
            <w:proofErr w:type="spellEnd"/>
            <w:r w:rsidR="00DB1D72">
              <w:rPr>
                <w:lang w:val="en-US"/>
              </w:rPr>
              <w:t xml:space="preserve"> = 3)</w:t>
            </w:r>
          </w:p>
          <w:p w14:paraId="7689E35E" w14:textId="1512C5AE" w:rsidR="003F0DFE" w:rsidRPr="00DB1D72" w:rsidRDefault="003F0DFE" w:rsidP="00DB1D72">
            <w:pPr>
              <w:pStyle w:val="bulletlist"/>
              <w:numPr>
                <w:ilvl w:val="0"/>
                <w:numId w:val="14"/>
              </w:numPr>
              <w:rPr>
                <w:lang w:val="en-US"/>
              </w:rPr>
            </w:pPr>
            <w:r>
              <w:rPr>
                <w:lang w:val="en-US"/>
              </w:rPr>
              <w:t>2 MB</w:t>
            </w:r>
          </w:p>
        </w:tc>
      </w:tr>
    </w:tbl>
    <w:p w14:paraId="45668037" w14:textId="77777777" w:rsidR="00DB1D72" w:rsidRDefault="00DB1D72" w:rsidP="00DB1D72">
      <w:pPr>
        <w:pStyle w:val="bulletlist"/>
        <w:numPr>
          <w:ilvl w:val="0"/>
          <w:numId w:val="0"/>
        </w:numPr>
        <w:jc w:val="center"/>
        <w:rPr>
          <w:lang w:val="en-US"/>
        </w:rPr>
      </w:pPr>
    </w:p>
    <w:p w14:paraId="1689572A" w14:textId="61CFA7C2" w:rsidR="00DB1D72" w:rsidRDefault="00DB1D72" w:rsidP="00DB1D72">
      <w:pPr>
        <w:pStyle w:val="bulletlist"/>
        <w:numPr>
          <w:ilvl w:val="0"/>
          <w:numId w:val="0"/>
        </w:numPr>
        <w:jc w:val="center"/>
        <w:rPr>
          <w:lang w:val="en-US"/>
        </w:rPr>
      </w:pPr>
      <w:r>
        <w:rPr>
          <w:lang w:val="en-US"/>
        </w:rPr>
        <w:t>PARSEC Configuration</w:t>
      </w:r>
    </w:p>
    <w:tbl>
      <w:tblPr>
        <w:tblStyle w:val="TableGrid"/>
        <w:tblW w:w="0" w:type="auto"/>
        <w:tblLook w:val="04A0" w:firstRow="1" w:lastRow="0" w:firstColumn="1" w:lastColumn="0" w:noHBand="0" w:noVBand="1"/>
      </w:tblPr>
      <w:tblGrid>
        <w:gridCol w:w="1705"/>
        <w:gridCol w:w="2605"/>
      </w:tblGrid>
      <w:tr w:rsidR="00DB1D72" w14:paraId="65536F3B" w14:textId="77777777" w:rsidTr="008E15FB">
        <w:tc>
          <w:tcPr>
            <w:tcW w:w="1705" w:type="dxa"/>
          </w:tcPr>
          <w:p w14:paraId="2DE19889" w14:textId="77777777" w:rsidR="00DB1D72" w:rsidRDefault="00DB1D72" w:rsidP="008E15FB">
            <w:pPr>
              <w:pStyle w:val="bulletlist"/>
              <w:numPr>
                <w:ilvl w:val="0"/>
                <w:numId w:val="0"/>
              </w:numPr>
              <w:rPr>
                <w:lang w:val="en-US"/>
              </w:rPr>
            </w:pPr>
            <w:r>
              <w:rPr>
                <w:lang w:val="en-US"/>
              </w:rPr>
              <w:t>Memory Page Size</w:t>
            </w:r>
          </w:p>
        </w:tc>
        <w:tc>
          <w:tcPr>
            <w:tcW w:w="2605" w:type="dxa"/>
          </w:tcPr>
          <w:p w14:paraId="42A5950A" w14:textId="77777777" w:rsidR="00DB1D72" w:rsidRDefault="00DB1D72" w:rsidP="00DB1D72">
            <w:pPr>
              <w:pStyle w:val="bulletlist"/>
              <w:numPr>
                <w:ilvl w:val="0"/>
                <w:numId w:val="17"/>
              </w:numPr>
              <w:rPr>
                <w:lang w:val="en-US"/>
              </w:rPr>
            </w:pPr>
            <w:r>
              <w:rPr>
                <w:lang w:val="en-US"/>
              </w:rPr>
              <w:t>8 KB</w:t>
            </w:r>
          </w:p>
        </w:tc>
      </w:tr>
      <w:tr w:rsidR="00DB1D72" w14:paraId="228F06A3" w14:textId="77777777" w:rsidTr="008E15FB">
        <w:tc>
          <w:tcPr>
            <w:tcW w:w="1705" w:type="dxa"/>
          </w:tcPr>
          <w:p w14:paraId="5FCEAC60" w14:textId="24B97A48" w:rsidR="00DB1D72" w:rsidRDefault="00DB1D72" w:rsidP="008E15FB">
            <w:pPr>
              <w:pStyle w:val="bulletlist"/>
              <w:numPr>
                <w:ilvl w:val="0"/>
                <w:numId w:val="0"/>
              </w:numPr>
              <w:rPr>
                <w:lang w:val="en-US"/>
              </w:rPr>
            </w:pPr>
            <w:r>
              <w:rPr>
                <w:lang w:val="en-US"/>
              </w:rPr>
              <w:t>Threads</w:t>
            </w:r>
          </w:p>
        </w:tc>
        <w:tc>
          <w:tcPr>
            <w:tcW w:w="2605" w:type="dxa"/>
          </w:tcPr>
          <w:p w14:paraId="16B7C1B5" w14:textId="42DBDC31" w:rsidR="00DB1D72" w:rsidRDefault="00DB1D72" w:rsidP="00DB1D72">
            <w:pPr>
              <w:pStyle w:val="bulletlist"/>
              <w:numPr>
                <w:ilvl w:val="0"/>
                <w:numId w:val="17"/>
              </w:numPr>
              <w:rPr>
                <w:lang w:val="en-US"/>
              </w:rPr>
            </w:pPr>
            <w:r>
              <w:rPr>
                <w:lang w:val="en-US"/>
              </w:rPr>
              <w:t>8</w:t>
            </w:r>
          </w:p>
        </w:tc>
      </w:tr>
      <w:tr w:rsidR="00DB1D72" w14:paraId="0EE53DDF" w14:textId="77777777" w:rsidTr="008E15FB">
        <w:tc>
          <w:tcPr>
            <w:tcW w:w="1705" w:type="dxa"/>
          </w:tcPr>
          <w:p w14:paraId="4CDF1907" w14:textId="77777777" w:rsidR="00DB1D72" w:rsidRDefault="00DB1D72" w:rsidP="008E15FB">
            <w:pPr>
              <w:pStyle w:val="bulletlist"/>
              <w:numPr>
                <w:ilvl w:val="0"/>
                <w:numId w:val="0"/>
              </w:numPr>
              <w:rPr>
                <w:lang w:val="en-US"/>
              </w:rPr>
            </w:pPr>
            <w:r>
              <w:rPr>
                <w:lang w:val="en-US"/>
              </w:rPr>
              <w:t>L1-Instruction</w:t>
            </w:r>
          </w:p>
        </w:tc>
        <w:tc>
          <w:tcPr>
            <w:tcW w:w="2605" w:type="dxa"/>
          </w:tcPr>
          <w:p w14:paraId="25CFFF48" w14:textId="77777777" w:rsidR="00DB1D72" w:rsidRDefault="00DB1D72" w:rsidP="008E15FB">
            <w:pPr>
              <w:pStyle w:val="bulletlist"/>
              <w:numPr>
                <w:ilvl w:val="0"/>
                <w:numId w:val="13"/>
              </w:numPr>
              <w:rPr>
                <w:lang w:val="en-US"/>
              </w:rPr>
            </w:pPr>
            <w:r>
              <w:rPr>
                <w:lang w:val="en-US"/>
              </w:rPr>
              <w:t>4-way</w:t>
            </w:r>
          </w:p>
          <w:p w14:paraId="3781298D" w14:textId="77777777" w:rsidR="00DB1D72" w:rsidRDefault="00DB1D72" w:rsidP="008E15FB">
            <w:pPr>
              <w:pStyle w:val="bulletlist"/>
              <w:numPr>
                <w:ilvl w:val="0"/>
                <w:numId w:val="13"/>
              </w:numPr>
              <w:rPr>
                <w:lang w:val="en-US"/>
              </w:rPr>
            </w:pPr>
            <w:r>
              <w:rPr>
                <w:lang w:val="en-US"/>
              </w:rPr>
              <w:lastRenderedPageBreak/>
              <w:t>Set Associative</w:t>
            </w:r>
          </w:p>
          <w:p w14:paraId="7123C922" w14:textId="77777777" w:rsidR="00DB1D72" w:rsidRDefault="00DB1D72" w:rsidP="008E15FB">
            <w:pPr>
              <w:pStyle w:val="bulletlist"/>
              <w:numPr>
                <w:ilvl w:val="0"/>
                <w:numId w:val="13"/>
              </w:numPr>
              <w:rPr>
                <w:lang w:val="en-US"/>
              </w:rPr>
            </w:pPr>
            <w:r>
              <w:rPr>
                <w:lang w:val="en-US"/>
              </w:rPr>
              <w:t>LRU</w:t>
            </w:r>
          </w:p>
          <w:p w14:paraId="5330B6E4" w14:textId="0C5F6827" w:rsidR="00DB1D72" w:rsidRPr="00DB1D72" w:rsidRDefault="00DB1D72" w:rsidP="00DB1D72">
            <w:pPr>
              <w:pStyle w:val="bulletlist"/>
              <w:numPr>
                <w:ilvl w:val="0"/>
                <w:numId w:val="13"/>
              </w:numPr>
              <w:rPr>
                <w:lang w:val="en-US"/>
              </w:rPr>
            </w:pPr>
            <w:r>
              <w:rPr>
                <w:lang w:val="en-US"/>
              </w:rPr>
              <w:t>32 KB</w:t>
            </w:r>
          </w:p>
        </w:tc>
      </w:tr>
      <w:tr w:rsidR="00DB1D72" w14:paraId="7028FD84" w14:textId="77777777" w:rsidTr="008E15FB">
        <w:tc>
          <w:tcPr>
            <w:tcW w:w="1705" w:type="dxa"/>
          </w:tcPr>
          <w:p w14:paraId="0B833CDA" w14:textId="77777777" w:rsidR="00DB1D72" w:rsidRDefault="00DB1D72" w:rsidP="008E15FB">
            <w:pPr>
              <w:pStyle w:val="bulletlist"/>
              <w:numPr>
                <w:ilvl w:val="0"/>
                <w:numId w:val="0"/>
              </w:numPr>
              <w:rPr>
                <w:lang w:val="en-US"/>
              </w:rPr>
            </w:pPr>
            <w:r>
              <w:rPr>
                <w:lang w:val="en-US"/>
              </w:rPr>
              <w:lastRenderedPageBreak/>
              <w:t>L1-Data</w:t>
            </w:r>
          </w:p>
        </w:tc>
        <w:tc>
          <w:tcPr>
            <w:tcW w:w="2605" w:type="dxa"/>
          </w:tcPr>
          <w:p w14:paraId="44C22A72" w14:textId="77777777" w:rsidR="00DB1D72" w:rsidRDefault="00DB1D72" w:rsidP="008E15FB">
            <w:pPr>
              <w:pStyle w:val="bulletlist"/>
              <w:numPr>
                <w:ilvl w:val="0"/>
                <w:numId w:val="14"/>
              </w:numPr>
              <w:rPr>
                <w:lang w:val="en-US"/>
              </w:rPr>
            </w:pPr>
            <w:r>
              <w:rPr>
                <w:lang w:val="en-US"/>
              </w:rPr>
              <w:t>8-way</w:t>
            </w:r>
          </w:p>
          <w:p w14:paraId="67E33A8B" w14:textId="77777777" w:rsidR="00DB1D72" w:rsidRDefault="00DB1D72" w:rsidP="008E15FB">
            <w:pPr>
              <w:pStyle w:val="bulletlist"/>
              <w:numPr>
                <w:ilvl w:val="0"/>
                <w:numId w:val="14"/>
              </w:numPr>
              <w:rPr>
                <w:lang w:val="en-US"/>
              </w:rPr>
            </w:pPr>
            <w:r>
              <w:rPr>
                <w:lang w:val="en-US"/>
              </w:rPr>
              <w:t>Set Associative</w:t>
            </w:r>
          </w:p>
          <w:p w14:paraId="1349CC40" w14:textId="77777777" w:rsidR="00DB1D72" w:rsidRDefault="00DB1D72" w:rsidP="008E15FB">
            <w:pPr>
              <w:pStyle w:val="bulletlist"/>
              <w:numPr>
                <w:ilvl w:val="0"/>
                <w:numId w:val="14"/>
              </w:numPr>
              <w:rPr>
                <w:lang w:val="en-US"/>
              </w:rPr>
            </w:pPr>
            <w:r>
              <w:rPr>
                <w:lang w:val="en-US"/>
              </w:rPr>
              <w:t>LRU</w:t>
            </w:r>
          </w:p>
          <w:p w14:paraId="19A1D304" w14:textId="3B510D70" w:rsidR="00DB1D72" w:rsidRPr="00DB1D72" w:rsidRDefault="00DB1D72" w:rsidP="00DB1D72">
            <w:pPr>
              <w:pStyle w:val="bulletlist"/>
              <w:numPr>
                <w:ilvl w:val="0"/>
                <w:numId w:val="14"/>
              </w:numPr>
              <w:rPr>
                <w:lang w:val="en-US"/>
              </w:rPr>
            </w:pPr>
            <w:r>
              <w:rPr>
                <w:lang w:val="en-US"/>
              </w:rPr>
              <w:t>32 KB</w:t>
            </w:r>
          </w:p>
        </w:tc>
      </w:tr>
      <w:tr w:rsidR="00DB1D72" w14:paraId="64D67544" w14:textId="77777777" w:rsidTr="008E15FB">
        <w:tc>
          <w:tcPr>
            <w:tcW w:w="1705" w:type="dxa"/>
          </w:tcPr>
          <w:p w14:paraId="6F92B294" w14:textId="77777777" w:rsidR="00DB1D72" w:rsidRDefault="00DB1D72" w:rsidP="008E15FB">
            <w:pPr>
              <w:pStyle w:val="bulletlist"/>
              <w:numPr>
                <w:ilvl w:val="0"/>
                <w:numId w:val="0"/>
              </w:numPr>
              <w:rPr>
                <w:lang w:val="en-US"/>
              </w:rPr>
            </w:pPr>
            <w:r>
              <w:rPr>
                <w:lang w:val="en-US"/>
              </w:rPr>
              <w:t>L2</w:t>
            </w:r>
          </w:p>
        </w:tc>
        <w:tc>
          <w:tcPr>
            <w:tcW w:w="2605" w:type="dxa"/>
          </w:tcPr>
          <w:p w14:paraId="69D9BAE5" w14:textId="77777777" w:rsidR="00DB1D72" w:rsidRDefault="00DB1D72" w:rsidP="008E15FB">
            <w:pPr>
              <w:pStyle w:val="bulletlist"/>
              <w:numPr>
                <w:ilvl w:val="0"/>
                <w:numId w:val="14"/>
              </w:numPr>
              <w:rPr>
                <w:lang w:val="en-US"/>
              </w:rPr>
            </w:pPr>
            <w:r>
              <w:rPr>
                <w:lang w:val="en-US"/>
              </w:rPr>
              <w:t>8-way</w:t>
            </w:r>
          </w:p>
          <w:p w14:paraId="60E3C904" w14:textId="77777777" w:rsidR="00DB1D72" w:rsidRDefault="00DB1D72" w:rsidP="008E15FB">
            <w:pPr>
              <w:pStyle w:val="bulletlist"/>
              <w:numPr>
                <w:ilvl w:val="0"/>
                <w:numId w:val="14"/>
              </w:numPr>
              <w:rPr>
                <w:lang w:val="en-US"/>
              </w:rPr>
            </w:pPr>
            <w:r>
              <w:rPr>
                <w:lang w:val="en-US"/>
              </w:rPr>
              <w:t>Set Associative</w:t>
            </w:r>
          </w:p>
          <w:p w14:paraId="1DA398E3" w14:textId="77777777" w:rsidR="00DB1D72" w:rsidRDefault="00DB1D72" w:rsidP="008E15FB">
            <w:pPr>
              <w:pStyle w:val="bulletlist"/>
              <w:numPr>
                <w:ilvl w:val="0"/>
                <w:numId w:val="14"/>
              </w:numPr>
              <w:rPr>
                <w:lang w:val="en-US"/>
              </w:rPr>
            </w:pPr>
            <w:r>
              <w:rPr>
                <w:lang w:val="en-US"/>
              </w:rPr>
              <w:t>LRU</w:t>
            </w:r>
          </w:p>
          <w:p w14:paraId="63984D32" w14:textId="355E0D1D" w:rsidR="00DB1D72" w:rsidRPr="00DB1D72" w:rsidRDefault="00DB1D72" w:rsidP="00DB1D72">
            <w:pPr>
              <w:pStyle w:val="bulletlist"/>
              <w:numPr>
                <w:ilvl w:val="0"/>
                <w:numId w:val="14"/>
              </w:numPr>
              <w:rPr>
                <w:lang w:val="en-US"/>
              </w:rPr>
            </w:pPr>
            <w:r>
              <w:rPr>
                <w:lang w:val="en-US"/>
              </w:rPr>
              <w:t>256 KB</w:t>
            </w:r>
          </w:p>
        </w:tc>
      </w:tr>
      <w:tr w:rsidR="00DB1D72" w14:paraId="55ACD003" w14:textId="77777777" w:rsidTr="008E15FB">
        <w:tc>
          <w:tcPr>
            <w:tcW w:w="1705" w:type="dxa"/>
          </w:tcPr>
          <w:p w14:paraId="125DA672" w14:textId="77777777" w:rsidR="00DB1D72" w:rsidRDefault="00DB1D72" w:rsidP="008E15FB">
            <w:pPr>
              <w:pStyle w:val="bulletlist"/>
              <w:numPr>
                <w:ilvl w:val="0"/>
                <w:numId w:val="0"/>
              </w:numPr>
              <w:rPr>
                <w:lang w:val="en-US"/>
              </w:rPr>
            </w:pPr>
            <w:r>
              <w:rPr>
                <w:lang w:val="en-US"/>
              </w:rPr>
              <w:t>L3</w:t>
            </w:r>
          </w:p>
        </w:tc>
        <w:tc>
          <w:tcPr>
            <w:tcW w:w="2605" w:type="dxa"/>
          </w:tcPr>
          <w:p w14:paraId="2DC716BE" w14:textId="77777777" w:rsidR="00DB1D72" w:rsidRDefault="00DB1D72" w:rsidP="008E15FB">
            <w:pPr>
              <w:pStyle w:val="bulletlist"/>
              <w:numPr>
                <w:ilvl w:val="0"/>
                <w:numId w:val="14"/>
              </w:numPr>
              <w:rPr>
                <w:lang w:val="en-US"/>
              </w:rPr>
            </w:pPr>
            <w:r>
              <w:rPr>
                <w:lang w:val="en-US"/>
              </w:rPr>
              <w:t>16-way</w:t>
            </w:r>
          </w:p>
          <w:p w14:paraId="49C03AC2" w14:textId="77777777" w:rsidR="00DB1D72" w:rsidRDefault="00DB1D72" w:rsidP="008E15FB">
            <w:pPr>
              <w:pStyle w:val="bulletlist"/>
              <w:numPr>
                <w:ilvl w:val="0"/>
                <w:numId w:val="14"/>
              </w:numPr>
              <w:rPr>
                <w:lang w:val="en-US"/>
              </w:rPr>
            </w:pPr>
            <w:r>
              <w:rPr>
                <w:lang w:val="en-US"/>
              </w:rPr>
              <w:t>Set Associative</w:t>
            </w:r>
          </w:p>
          <w:p w14:paraId="6E9B061B" w14:textId="77777777" w:rsidR="00DB1D72" w:rsidRDefault="00DB1D72" w:rsidP="008E15FB">
            <w:pPr>
              <w:pStyle w:val="bulletlist"/>
              <w:numPr>
                <w:ilvl w:val="0"/>
                <w:numId w:val="14"/>
              </w:numPr>
              <w:rPr>
                <w:lang w:val="en-US"/>
              </w:rPr>
            </w:pPr>
            <w:r>
              <w:rPr>
                <w:lang w:val="en-US"/>
              </w:rPr>
              <w:t>LRU, LRU, SRRIP (</w:t>
            </w:r>
            <w:proofErr w:type="spellStart"/>
            <w:r>
              <w:rPr>
                <w:lang w:val="en-US"/>
              </w:rPr>
              <w:t>RPV_Max</w:t>
            </w:r>
            <w:proofErr w:type="spellEnd"/>
            <w:r>
              <w:rPr>
                <w:lang w:val="en-US"/>
              </w:rPr>
              <w:t xml:space="preserve"> = 3)</w:t>
            </w:r>
          </w:p>
          <w:p w14:paraId="3B520C40" w14:textId="56C17B72" w:rsidR="00DB1D72" w:rsidRPr="00DB1D72" w:rsidRDefault="00DB1D72" w:rsidP="00DB1D72">
            <w:pPr>
              <w:pStyle w:val="bulletlist"/>
              <w:numPr>
                <w:ilvl w:val="0"/>
                <w:numId w:val="14"/>
              </w:numPr>
              <w:rPr>
                <w:lang w:val="en-US"/>
              </w:rPr>
            </w:pPr>
            <w:r>
              <w:rPr>
                <w:lang w:val="en-US"/>
              </w:rPr>
              <w:t>8 MB</w:t>
            </w:r>
          </w:p>
        </w:tc>
      </w:tr>
    </w:tbl>
    <w:p w14:paraId="5E088B1D" w14:textId="77777777" w:rsidR="003F0DFE" w:rsidRDefault="003F0DFE" w:rsidP="00F75C37">
      <w:pPr>
        <w:pStyle w:val="bulletlist"/>
        <w:numPr>
          <w:ilvl w:val="0"/>
          <w:numId w:val="0"/>
        </w:numPr>
        <w:rPr>
          <w:lang w:val="en-US"/>
        </w:rPr>
      </w:pPr>
    </w:p>
    <w:p w14:paraId="66A222C1" w14:textId="747777C9" w:rsidR="00DB1D72" w:rsidRDefault="0082702B" w:rsidP="0082702B">
      <w:pPr>
        <w:jc w:val="left"/>
        <w:rPr>
          <w:lang w:eastAsia="en-US"/>
        </w:rPr>
      </w:pPr>
      <w:r>
        <w:t xml:space="preserve">      </w:t>
      </w:r>
      <w:r w:rsidR="00DB1D72">
        <w:t>The SPEC benchmarks run for 100 million instructions and the PARSEC benchmarks run the whole parallel phase</w:t>
      </w:r>
      <w:r w:rsidR="00F41C97">
        <w:t xml:space="preserve"> of 5 billion instructions</w:t>
      </w:r>
      <w:r w:rsidR="00703975">
        <w:t xml:space="preserve">. </w:t>
      </w:r>
      <w:r w:rsidR="00DB1D72">
        <w:t xml:space="preserve">Running a </w:t>
      </w:r>
      <w:r w:rsidR="00463DDB">
        <w:t xml:space="preserve">test </w:t>
      </w:r>
      <w:r w:rsidR="00DB1D72">
        <w:t>suite of various benchmark</w:t>
      </w:r>
      <w:r w:rsidR="00463DDB">
        <w:t xml:space="preserve"> types</w:t>
      </w:r>
      <w:r w:rsidR="00DB1D72">
        <w:t xml:space="preserve"> gives a broad perspective on the performance </w:t>
      </w:r>
      <w:r w:rsidR="00463DDB">
        <w:t xml:space="preserve">and limitations of each respective replacement policy. </w:t>
      </w:r>
      <w:r w:rsidR="00703975">
        <w:t xml:space="preserve">As a result, we are able to generalize and make recommendations based on the findings. </w:t>
      </w:r>
      <w:r w:rsidR="00463DDB">
        <w:t>These benchmarks were selected because it allows for direct comparison to verify reproducibility</w:t>
      </w:r>
      <w:r w:rsidR="00F41C97">
        <w:t xml:space="preserve"> SRRIP</w:t>
      </w:r>
      <w:r w:rsidR="00463DDB">
        <w:t>.</w:t>
      </w:r>
      <w:r w:rsidR="00703975" w:rsidRPr="00703975">
        <w:rPr>
          <w:lang w:eastAsia="en-US"/>
        </w:rPr>
        <w:t xml:space="preserve"> </w:t>
      </w:r>
      <w:r w:rsidR="00703975">
        <w:rPr>
          <w:lang w:eastAsia="en-US"/>
        </w:rPr>
        <w:t xml:space="preserve">These tests were run on the Texas A&amp;M CSE Linux servers and the results for each test written to an output file, </w:t>
      </w:r>
      <w:proofErr w:type="spellStart"/>
      <w:r w:rsidR="00703975">
        <w:rPr>
          <w:lang w:eastAsia="en-US"/>
        </w:rPr>
        <w:t>zsim.out</w:t>
      </w:r>
      <w:proofErr w:type="spellEnd"/>
      <w:r w:rsidR="00703975">
        <w:rPr>
          <w:lang w:eastAsia="en-US"/>
        </w:rPr>
        <w:t xml:space="preserve"> for further analysis. These tests were run from existing scripts and therefore the test framework was already in place and was not modified except for implementing the SRRIP replacement algorithm.</w:t>
      </w:r>
    </w:p>
    <w:p w14:paraId="3B96277C" w14:textId="77777777" w:rsidR="00703975" w:rsidRDefault="00703975" w:rsidP="00463DDB">
      <w:pPr>
        <w:jc w:val="left"/>
        <w:rPr>
          <w:lang w:eastAsia="en-US"/>
        </w:rPr>
      </w:pPr>
    </w:p>
    <w:p w14:paraId="38A4F5ED" w14:textId="1F78B2FE" w:rsidR="003F0DFE" w:rsidRDefault="0082702B" w:rsidP="0082702B">
      <w:pPr>
        <w:jc w:val="left"/>
        <w:rPr>
          <w:lang w:eastAsia="en-US"/>
        </w:rPr>
      </w:pPr>
      <w:r>
        <w:rPr>
          <w:lang w:eastAsia="en-US"/>
        </w:rPr>
        <w:t xml:space="preserve">      </w:t>
      </w:r>
      <w:r w:rsidR="00463DDB">
        <w:rPr>
          <w:lang w:eastAsia="en-US"/>
        </w:rPr>
        <w:t>It is concluded that SRRIP gives no benefit over LRU to L1-I, L1-D, or L2 caches due the limited size of the cache. This is why LRU was used as default for those caches.</w:t>
      </w:r>
    </w:p>
    <w:p w14:paraId="3223859A" w14:textId="77777777" w:rsidR="003F0DFE" w:rsidRDefault="003F0DFE" w:rsidP="003F0DFE">
      <w:pPr>
        <w:rPr>
          <w:lang w:eastAsia="en-US"/>
        </w:rPr>
      </w:pPr>
    </w:p>
    <w:p w14:paraId="1DB6278F" w14:textId="5F2F9CAC" w:rsidR="003F0DFE" w:rsidRDefault="0082702B" w:rsidP="00F75C37">
      <w:pPr>
        <w:pStyle w:val="bulletlist"/>
        <w:numPr>
          <w:ilvl w:val="0"/>
          <w:numId w:val="0"/>
        </w:numPr>
        <w:rPr>
          <w:lang w:val="en-US"/>
        </w:rPr>
      </w:pPr>
      <w:r>
        <w:rPr>
          <w:lang w:val="en-US"/>
        </w:rPr>
        <w:tab/>
      </w:r>
      <w:r w:rsidR="00703975">
        <w:rPr>
          <w:lang w:val="en-US"/>
        </w:rPr>
        <w:t>Problems and challenges that were anticipated were that there is little way to know if there is a bug in the code un</w:t>
      </w:r>
      <w:r w:rsidR="00F41C97">
        <w:rPr>
          <w:lang w:val="en-US"/>
        </w:rPr>
        <w:t>til</w:t>
      </w:r>
      <w:r w:rsidR="00703975">
        <w:rPr>
          <w:lang w:val="en-US"/>
        </w:rPr>
        <w:t xml:space="preserve"> </w:t>
      </w:r>
      <w:r w:rsidR="00F41C97">
        <w:rPr>
          <w:lang w:val="en-US"/>
        </w:rPr>
        <w:t>can be compared</w:t>
      </w:r>
      <w:r w:rsidR="00703975">
        <w:rPr>
          <w:lang w:val="en-US"/>
        </w:rPr>
        <w:t xml:space="preserve"> among all the tests. The best </w:t>
      </w:r>
      <w:r w:rsidR="00F41C97">
        <w:rPr>
          <w:lang w:val="en-US"/>
        </w:rPr>
        <w:t>way to tell</w:t>
      </w:r>
      <w:r w:rsidR="00703975">
        <w:rPr>
          <w:lang w:val="en-US"/>
        </w:rPr>
        <w:t xml:space="preserve"> is to compare to</w:t>
      </w:r>
      <w:r w:rsidR="00F41C97">
        <w:rPr>
          <w:lang w:val="en-US"/>
        </w:rPr>
        <w:t xml:space="preserve"> the</w:t>
      </w:r>
      <w:r w:rsidR="00703975">
        <w:rPr>
          <w:lang w:val="en-US"/>
        </w:rPr>
        <w:t xml:space="preserve"> existing LRU and LFU </w:t>
      </w:r>
      <w:proofErr w:type="gramStart"/>
      <w:r w:rsidR="00703975">
        <w:rPr>
          <w:lang w:val="en-US"/>
        </w:rPr>
        <w:t>results  and</w:t>
      </w:r>
      <w:proofErr w:type="gramEnd"/>
      <w:r w:rsidR="00703975">
        <w:rPr>
          <w:lang w:val="en-US"/>
        </w:rPr>
        <w:t xml:space="preserve"> see if they </w:t>
      </w:r>
      <w:r w:rsidR="00F41C97">
        <w:rPr>
          <w:lang w:val="en-US"/>
        </w:rPr>
        <w:t>are</w:t>
      </w:r>
      <w:r w:rsidR="00703975">
        <w:rPr>
          <w:lang w:val="en-US"/>
        </w:rPr>
        <w:t xml:space="preserve"> in range</w:t>
      </w:r>
      <w:r w:rsidR="00F41C97">
        <w:rPr>
          <w:lang w:val="en-US"/>
        </w:rPr>
        <w:t>,</w:t>
      </w:r>
      <w:r w:rsidR="00703975">
        <w:rPr>
          <w:lang w:val="en-US"/>
        </w:rPr>
        <w:t xml:space="preserve"> based on Figure 5 from [1]. In addition, the framework for setting up </w:t>
      </w:r>
      <w:proofErr w:type="spellStart"/>
      <w:r w:rsidR="00703975">
        <w:rPr>
          <w:lang w:val="en-US"/>
        </w:rPr>
        <w:t>zsim</w:t>
      </w:r>
      <w:proofErr w:type="spellEnd"/>
      <w:r w:rsidR="00703975">
        <w:rPr>
          <w:lang w:val="en-US"/>
        </w:rPr>
        <w:t xml:space="preserve"> is complex and careful attention is required when integrating SRRIP into the existing interface. </w:t>
      </w:r>
      <w:r w:rsidR="00F41C97">
        <w:rPr>
          <w:lang w:val="en-US"/>
        </w:rPr>
        <w:t xml:space="preserve">There were issues with the compatibility of </w:t>
      </w:r>
      <w:r w:rsidR="00F41C97">
        <w:rPr>
          <w:lang w:val="en-US"/>
        </w:rPr>
        <w:t xml:space="preserve">the library dependencies and versions of software packages. </w:t>
      </w:r>
      <w:r w:rsidR="00703975">
        <w:rPr>
          <w:lang w:val="en-US"/>
        </w:rPr>
        <w:t>Also,</w:t>
      </w:r>
      <w:r w:rsidR="00F41C97">
        <w:rPr>
          <w:lang w:val="en-US"/>
        </w:rPr>
        <w:t xml:space="preserve"> despite </w:t>
      </w:r>
      <w:proofErr w:type="spellStart"/>
      <w:r w:rsidR="00F41C97">
        <w:rPr>
          <w:lang w:val="en-US"/>
        </w:rPr>
        <w:t>zsim</w:t>
      </w:r>
      <w:proofErr w:type="spellEnd"/>
      <w:r w:rsidR="00F41C97">
        <w:rPr>
          <w:lang w:val="en-US"/>
        </w:rPr>
        <w:t xml:space="preserve"> being 2-3 times faster than other simulators</w:t>
      </w:r>
      <w:r w:rsidR="00703975">
        <w:rPr>
          <w:lang w:val="en-US"/>
        </w:rPr>
        <w:t xml:space="preserve"> the benchmarks require a non-trivial time to complete and sufficient computing resources</w:t>
      </w:r>
      <w:r w:rsidR="00F41C97">
        <w:rPr>
          <w:lang w:val="en-US"/>
        </w:rPr>
        <w:t xml:space="preserve"> [3]</w:t>
      </w:r>
      <w:r w:rsidR="00703975">
        <w:rPr>
          <w:lang w:val="en-US"/>
        </w:rPr>
        <w:t xml:space="preserve">. Given the size of the class and limited TAMU CSE servers some tests errored out and needed to be restarted when computing loads were less heavily utilized. </w:t>
      </w:r>
    </w:p>
    <w:p w14:paraId="60A13C9A" w14:textId="4E10378B" w:rsidR="00775604" w:rsidRDefault="0082702B" w:rsidP="00F75C37">
      <w:pPr>
        <w:pStyle w:val="bulletlist"/>
        <w:numPr>
          <w:ilvl w:val="0"/>
          <w:numId w:val="0"/>
        </w:numPr>
        <w:rPr>
          <w:lang w:val="en-US"/>
        </w:rPr>
      </w:pPr>
      <w:r>
        <w:rPr>
          <w:lang w:val="en-US"/>
        </w:rPr>
        <w:tab/>
      </w:r>
      <w:r w:rsidR="00703975">
        <w:rPr>
          <w:lang w:val="en-US"/>
        </w:rPr>
        <w:t xml:space="preserve">My response to these challenges were to create bash scripts that could run each successive test and to use </w:t>
      </w:r>
      <w:r w:rsidR="00775604">
        <w:rPr>
          <w:lang w:val="en-US"/>
        </w:rPr>
        <w:t xml:space="preserve">the bash command </w:t>
      </w:r>
      <w:r w:rsidR="00703975">
        <w:rPr>
          <w:lang w:val="en-US"/>
        </w:rPr>
        <w:t xml:space="preserve">“screen” </w:t>
      </w:r>
      <w:r w:rsidR="00775604">
        <w:rPr>
          <w:lang w:val="en-US"/>
        </w:rPr>
        <w:t xml:space="preserve">which allows running commands in the background after logging out of </w:t>
      </w:r>
      <w:proofErr w:type="gramStart"/>
      <w:r w:rsidR="00775604">
        <w:rPr>
          <w:lang w:val="en-US"/>
        </w:rPr>
        <w:t>an</w:t>
      </w:r>
      <w:proofErr w:type="gramEnd"/>
      <w:r w:rsidR="00775604">
        <w:rPr>
          <w:lang w:val="en-US"/>
        </w:rPr>
        <w:t xml:space="preserve"> </w:t>
      </w:r>
      <w:proofErr w:type="spellStart"/>
      <w:r w:rsidR="00775604">
        <w:rPr>
          <w:lang w:val="en-US"/>
        </w:rPr>
        <w:t>ssh</w:t>
      </w:r>
      <w:proofErr w:type="spellEnd"/>
      <w:r w:rsidR="00775604">
        <w:rPr>
          <w:lang w:val="en-US"/>
        </w:rPr>
        <w:t xml:space="preserve"> session. This allowed me to free up my computer for long-running test and not have to wait an unknown time for tests to complete. I also wrote post processing scripts to parse the output file and more easily analyze the data. These challenges do not in any way impact the results and analysis of my findings.</w:t>
      </w:r>
    </w:p>
    <w:p w14:paraId="43C8DDC5" w14:textId="77777777" w:rsidR="007C54EF" w:rsidRPr="007C54EF" w:rsidRDefault="007C54EF" w:rsidP="00F75C37">
      <w:pPr>
        <w:pStyle w:val="bulletlist"/>
        <w:numPr>
          <w:ilvl w:val="0"/>
          <w:numId w:val="0"/>
        </w:numPr>
        <w:rPr>
          <w:lang w:val="en-US"/>
        </w:rPr>
      </w:pPr>
    </w:p>
    <w:p w14:paraId="29AED200" w14:textId="021C9174" w:rsidR="007C54EF" w:rsidRDefault="007C54EF" w:rsidP="00F75C37">
      <w:pPr>
        <w:pStyle w:val="bulletlist"/>
        <w:numPr>
          <w:ilvl w:val="0"/>
          <w:numId w:val="0"/>
        </w:numPr>
      </w:pPr>
      <w:r>
        <w:rPr>
          <w:rFonts w:ascii="Verdana" w:hAnsi="Verdana"/>
          <w:color w:val="333333"/>
          <w:sz w:val="18"/>
          <w:szCs w:val="18"/>
          <w:shd w:val="clear" w:color="auto" w:fill="FFFFFF"/>
        </w:rPr>
        <w:t>How was the data collected or generated? And, how was it analyzed? The writing should be direct and precise and always written in the past tense.</w:t>
      </w:r>
    </w:p>
    <w:p w14:paraId="6A4E97F3" w14:textId="77777777" w:rsidR="00F75C37" w:rsidRDefault="00F75C37" w:rsidP="00F75C37">
      <w:pPr>
        <w:pStyle w:val="Heading1"/>
        <w:numPr>
          <w:ilvl w:val="0"/>
          <w:numId w:val="2"/>
        </w:numPr>
        <w:ind w:firstLine="0"/>
      </w:pPr>
      <w:r>
        <w:rPr>
          <w:b/>
          <w:bCs/>
        </w:rPr>
        <w:t>Evaluation</w:t>
      </w:r>
    </w:p>
    <w:p w14:paraId="64283DD6" w14:textId="6A7E2307" w:rsidR="00F75C37" w:rsidRDefault="00343C70" w:rsidP="00F75C37">
      <w:pPr>
        <w:jc w:val="both"/>
      </w:pPr>
      <w:r>
        <w:t>Evaluation of the three replacement techniques was done by quantitative analysis of three key metrics:</w:t>
      </w:r>
    </w:p>
    <w:p w14:paraId="76D91E8B" w14:textId="77777777" w:rsidR="00F75C37" w:rsidRDefault="00F75C37" w:rsidP="00F75C37">
      <w:pPr>
        <w:jc w:val="both"/>
      </w:pPr>
    </w:p>
    <w:p w14:paraId="0275B89B" w14:textId="375E533C" w:rsidR="00F75C37" w:rsidRDefault="00F75C37" w:rsidP="00F75C37">
      <w:pPr>
        <w:numPr>
          <w:ilvl w:val="0"/>
          <w:numId w:val="4"/>
        </w:numPr>
        <w:jc w:val="both"/>
      </w:pPr>
      <w:r>
        <w:t>Number of cycles</w:t>
      </w:r>
    </w:p>
    <w:p w14:paraId="7937BA64" w14:textId="23635CBD" w:rsidR="00F75C37" w:rsidRDefault="00F75C37" w:rsidP="00F75C37">
      <w:pPr>
        <w:numPr>
          <w:ilvl w:val="0"/>
          <w:numId w:val="4"/>
        </w:numPr>
        <w:jc w:val="both"/>
      </w:pPr>
      <w:r>
        <w:t>IPC</w:t>
      </w:r>
    </w:p>
    <w:p w14:paraId="69F69559" w14:textId="77777777" w:rsidR="00F75C37" w:rsidRDefault="00F75C37" w:rsidP="00F75C37">
      <w:pPr>
        <w:numPr>
          <w:ilvl w:val="0"/>
          <w:numId w:val="4"/>
        </w:numPr>
        <w:jc w:val="both"/>
      </w:pPr>
      <w:r>
        <w:t>MPKI</w:t>
      </w:r>
    </w:p>
    <w:p w14:paraId="4599D9DF" w14:textId="3C7C2895" w:rsidR="00F75C37" w:rsidRDefault="00F75C37" w:rsidP="00F75C37">
      <w:pPr>
        <w:jc w:val="both"/>
      </w:pPr>
    </w:p>
    <w:p w14:paraId="7DF470C2" w14:textId="662236EA" w:rsidR="00F75C37" w:rsidRDefault="00343C70" w:rsidP="00F75C37">
      <w:pPr>
        <w:jc w:val="both"/>
      </w:pPr>
      <w:r>
        <w:t>For the single-threaded SPEC CPU2006 benchmark the cycles were calculated as:</w:t>
      </w:r>
    </w:p>
    <w:p w14:paraId="2596AF0D" w14:textId="77777777" w:rsidR="00F75C37" w:rsidRDefault="00F75C37" w:rsidP="00F75C37">
      <w:pPr>
        <w:jc w:val="both"/>
      </w:pPr>
    </w:p>
    <w:p w14:paraId="20C640D8" w14:textId="77777777" w:rsidR="00F75C37" w:rsidRDefault="00F75C37" w:rsidP="00F75C37">
      <w:proofErr w:type="spellStart"/>
      <w:r>
        <w:rPr>
          <w:i/>
          <w:iCs/>
        </w:rPr>
        <w:t>total_cycles</w:t>
      </w:r>
      <w:proofErr w:type="spellEnd"/>
      <w:r>
        <w:rPr>
          <w:i/>
          <w:iCs/>
        </w:rPr>
        <w:t xml:space="preserve"> = cycles + </w:t>
      </w:r>
      <w:proofErr w:type="spellStart"/>
      <w:r>
        <w:rPr>
          <w:i/>
          <w:iCs/>
        </w:rPr>
        <w:t>cCycles</w:t>
      </w:r>
      <w:proofErr w:type="spellEnd"/>
    </w:p>
    <w:p w14:paraId="70B25E01" w14:textId="77777777" w:rsidR="00F75C37" w:rsidRDefault="00F75C37" w:rsidP="00F75C37">
      <w:pPr>
        <w:jc w:val="both"/>
      </w:pPr>
    </w:p>
    <w:p w14:paraId="567BADF3" w14:textId="355F9BE9" w:rsidR="00343C70" w:rsidRDefault="00343C70" w:rsidP="00F75C37">
      <w:pPr>
        <w:jc w:val="both"/>
      </w:pPr>
      <w:r>
        <w:t xml:space="preserve">Where cycles are the number of </w:t>
      </w:r>
      <w:r w:rsidR="00073E9F">
        <w:t xml:space="preserve">simulated unhalted </w:t>
      </w:r>
      <w:r>
        <w:t xml:space="preserve">cycles </w:t>
      </w:r>
      <w:r w:rsidR="00073E9F">
        <w:t>an</w:t>
      </w:r>
      <w:r>
        <w:t xml:space="preserve">d </w:t>
      </w:r>
      <w:proofErr w:type="spellStart"/>
      <w:r>
        <w:t>cCycles</w:t>
      </w:r>
      <w:proofErr w:type="spellEnd"/>
      <w:r>
        <w:t xml:space="preserve"> are the number of cycles spent in </w:t>
      </w:r>
      <w:r w:rsidR="00073E9F">
        <w:t>contention</w:t>
      </w:r>
      <w:r>
        <w:t xml:space="preserve"> stalls.</w:t>
      </w:r>
    </w:p>
    <w:p w14:paraId="164189CC" w14:textId="77777777" w:rsidR="00343C70" w:rsidRDefault="00343C70" w:rsidP="00F75C37">
      <w:pPr>
        <w:jc w:val="both"/>
      </w:pPr>
    </w:p>
    <w:p w14:paraId="05CD4DC5" w14:textId="67837BFA" w:rsidR="00F75C37" w:rsidRDefault="00F75C37" w:rsidP="00F75C37">
      <w:pPr>
        <w:jc w:val="both"/>
      </w:pPr>
      <w:r>
        <w:t>For multi-threaded PARSEC</w:t>
      </w:r>
      <w:r w:rsidR="00343C70">
        <w:t xml:space="preserve"> </w:t>
      </w:r>
      <w:r w:rsidR="0082702B">
        <w:t>simulations,</w:t>
      </w:r>
      <w:r>
        <w:t xml:space="preserve"> </w:t>
      </w:r>
      <w:r w:rsidR="00343C70">
        <w:t>the cycles are being executed in parallel across eight different cores. Therefore, the total cycles are calculated as follows:</w:t>
      </w:r>
    </w:p>
    <w:p w14:paraId="616B124D" w14:textId="314152AE" w:rsidR="00343C70" w:rsidRDefault="00343C70" w:rsidP="00343C70">
      <w:pPr>
        <w:rPr>
          <w:i/>
          <w:iCs/>
        </w:rPr>
      </w:pPr>
      <w:r>
        <w:rPr>
          <w:i/>
          <w:iCs/>
        </w:rPr>
        <w:t>c</w:t>
      </w:r>
      <w:r>
        <w:rPr>
          <w:i/>
          <w:iCs/>
        </w:rPr>
        <w:t>ycles</w:t>
      </w:r>
      <w:r>
        <w:rPr>
          <w:i/>
          <w:iCs/>
        </w:rPr>
        <w:t>_core1</w:t>
      </w:r>
      <w:r>
        <w:rPr>
          <w:i/>
          <w:iCs/>
        </w:rPr>
        <w:t xml:space="preserve"> = cycles</w:t>
      </w:r>
      <w:r>
        <w:rPr>
          <w:i/>
          <w:iCs/>
        </w:rPr>
        <w:t>1</w:t>
      </w:r>
      <w:r>
        <w:rPr>
          <w:i/>
          <w:iCs/>
        </w:rPr>
        <w:t xml:space="preserve"> + cCycles</w:t>
      </w:r>
      <w:r>
        <w:rPr>
          <w:i/>
          <w:iCs/>
        </w:rPr>
        <w:t>1</w:t>
      </w:r>
    </w:p>
    <w:p w14:paraId="50687F99" w14:textId="1A65F59D" w:rsidR="00343C70" w:rsidRDefault="00343C70" w:rsidP="00343C70">
      <w:pPr>
        <w:rPr>
          <w:i/>
          <w:iCs/>
        </w:rPr>
      </w:pPr>
      <w:r w:rsidRPr="00343C70">
        <w:rPr>
          <w:i/>
          <w:iCs/>
        </w:rPr>
        <w:t>cycles</w:t>
      </w:r>
      <w:r w:rsidRPr="00343C70">
        <w:rPr>
          <w:i/>
          <w:iCs/>
        </w:rPr>
        <w:t>_</w:t>
      </w:r>
      <w:r w:rsidRPr="00343C70">
        <w:rPr>
          <w:i/>
          <w:iCs/>
        </w:rPr>
        <w:t>core</w:t>
      </w:r>
      <w:r w:rsidRPr="00343C70">
        <w:rPr>
          <w:i/>
          <w:iCs/>
        </w:rPr>
        <w:t>2</w:t>
      </w:r>
      <w:r w:rsidRPr="00343C70">
        <w:rPr>
          <w:i/>
          <w:iCs/>
        </w:rPr>
        <w:t xml:space="preserve"> = cycles</w:t>
      </w:r>
      <w:r w:rsidRPr="00343C70">
        <w:rPr>
          <w:i/>
          <w:iCs/>
        </w:rPr>
        <w:t>2</w:t>
      </w:r>
      <w:r w:rsidRPr="00343C70">
        <w:rPr>
          <w:i/>
          <w:iCs/>
        </w:rPr>
        <w:t xml:space="preserve"> + cCycles</w:t>
      </w:r>
      <w:r w:rsidRPr="00343C70">
        <w:rPr>
          <w:i/>
          <w:iCs/>
        </w:rPr>
        <w:t>2</w:t>
      </w:r>
    </w:p>
    <w:p w14:paraId="548C4A45" w14:textId="63E62677" w:rsidR="00343C70" w:rsidRDefault="00343C70" w:rsidP="00343C70">
      <w:pPr>
        <w:rPr>
          <w:i/>
        </w:rPr>
      </w:pPr>
      <w:r>
        <w:rPr>
          <w:i/>
        </w:rPr>
        <w:t>…</w:t>
      </w:r>
    </w:p>
    <w:p w14:paraId="4BF08AC7" w14:textId="263B5F18" w:rsidR="00343C70" w:rsidRDefault="00343C70" w:rsidP="00343C70">
      <w:pPr>
        <w:rPr>
          <w:i/>
          <w:iCs/>
        </w:rPr>
      </w:pPr>
      <w:r>
        <w:rPr>
          <w:i/>
          <w:iCs/>
        </w:rPr>
        <w:t>cycles_core</w:t>
      </w:r>
      <w:r>
        <w:rPr>
          <w:i/>
          <w:iCs/>
        </w:rPr>
        <w:t>8</w:t>
      </w:r>
      <w:r>
        <w:rPr>
          <w:i/>
          <w:iCs/>
        </w:rPr>
        <w:t xml:space="preserve"> = cycles</w:t>
      </w:r>
      <w:r>
        <w:rPr>
          <w:i/>
          <w:iCs/>
        </w:rPr>
        <w:t>8</w:t>
      </w:r>
      <w:r>
        <w:rPr>
          <w:i/>
          <w:iCs/>
        </w:rPr>
        <w:t xml:space="preserve"> + cCycles</w:t>
      </w:r>
      <w:r>
        <w:rPr>
          <w:i/>
          <w:iCs/>
        </w:rPr>
        <w:t>8</w:t>
      </w:r>
    </w:p>
    <w:p w14:paraId="4EBBE5F9" w14:textId="77777777" w:rsidR="0082702B" w:rsidRDefault="0082702B" w:rsidP="00343C70">
      <w:pPr>
        <w:rPr>
          <w:i/>
          <w:iCs/>
        </w:rPr>
      </w:pPr>
    </w:p>
    <w:p w14:paraId="69EED7FC" w14:textId="25097559" w:rsidR="00343C70" w:rsidRPr="00343C70" w:rsidRDefault="00343C70" w:rsidP="00343C70">
      <w:pPr>
        <w:rPr>
          <w:i/>
        </w:rPr>
      </w:pPr>
      <w:proofErr w:type="spellStart"/>
      <w:r>
        <w:rPr>
          <w:i/>
        </w:rPr>
        <w:t>total_cycles</w:t>
      </w:r>
      <w:proofErr w:type="spellEnd"/>
      <w:r>
        <w:rPr>
          <w:i/>
        </w:rPr>
        <w:t xml:space="preserve"> = </w:t>
      </w:r>
      <w:proofErr w:type="gramStart"/>
      <w:r>
        <w:rPr>
          <w:i/>
        </w:rPr>
        <w:t>max(</w:t>
      </w:r>
      <w:proofErr w:type="gramEnd"/>
      <w:r>
        <w:rPr>
          <w:i/>
        </w:rPr>
        <w:t>cycles_core1, cycles_core2, …, cycle</w:t>
      </w:r>
      <w:r w:rsidR="0082702B">
        <w:rPr>
          <w:i/>
        </w:rPr>
        <w:t>s_</w:t>
      </w:r>
      <w:r>
        <w:rPr>
          <w:i/>
        </w:rPr>
        <w:t>core8)</w:t>
      </w:r>
    </w:p>
    <w:p w14:paraId="0F5E8E02" w14:textId="2DF2854C" w:rsidR="00343C70" w:rsidRPr="00343C70" w:rsidRDefault="00343C70" w:rsidP="00343C70">
      <w:pPr>
        <w:rPr>
          <w:i/>
        </w:rPr>
      </w:pPr>
    </w:p>
    <w:p w14:paraId="320DA465" w14:textId="6B2C064D" w:rsidR="00343C70" w:rsidRDefault="00343C70" w:rsidP="00343C70">
      <w:pPr>
        <w:jc w:val="left"/>
      </w:pPr>
      <w:r>
        <w:t xml:space="preserve">The max among each core is taken because the core that executes the greatest number of cycles </w:t>
      </w:r>
      <w:r w:rsidR="00073E9F">
        <w:t>defines the critical path.</w:t>
      </w:r>
    </w:p>
    <w:p w14:paraId="618F6F91" w14:textId="7EF24564" w:rsidR="00F75C37" w:rsidRDefault="00073E9F" w:rsidP="00F75C37">
      <w:pPr>
        <w:jc w:val="both"/>
      </w:pPr>
      <w:r>
        <w:lastRenderedPageBreak/>
        <w:t>Calculating the Instructions per Cycle (IPC) is as follows:</w:t>
      </w:r>
    </w:p>
    <w:p w14:paraId="1E4484E4" w14:textId="55F2FED7" w:rsidR="00073E9F" w:rsidRDefault="00073E9F" w:rsidP="00F75C37">
      <w:pPr>
        <w:jc w:val="both"/>
      </w:pPr>
    </w:p>
    <w:p w14:paraId="56B7EE2F" w14:textId="48CDE3EB" w:rsidR="00F75C37" w:rsidRDefault="00F75C37" w:rsidP="00F75C37">
      <w:pPr>
        <w:rPr>
          <w:i/>
          <w:iCs/>
        </w:rPr>
      </w:pPr>
      <w:r>
        <w:rPr>
          <w:i/>
          <w:iCs/>
        </w:rPr>
        <w:t xml:space="preserve">IPC = </w:t>
      </w:r>
      <w:proofErr w:type="spellStart"/>
      <w:r>
        <w:rPr>
          <w:i/>
          <w:iCs/>
        </w:rPr>
        <w:t>total_instruction</w:t>
      </w:r>
      <w:proofErr w:type="spellEnd"/>
      <w:r>
        <w:rPr>
          <w:i/>
          <w:iCs/>
        </w:rPr>
        <w:t xml:space="preserve"> / </w:t>
      </w:r>
      <w:proofErr w:type="spellStart"/>
      <w:r>
        <w:rPr>
          <w:i/>
          <w:iCs/>
        </w:rPr>
        <w:t>total_cycles</w:t>
      </w:r>
      <w:proofErr w:type="spellEnd"/>
    </w:p>
    <w:p w14:paraId="6939591D" w14:textId="77777777" w:rsidR="00F75C37" w:rsidRDefault="00F75C37" w:rsidP="00F75C37">
      <w:pPr>
        <w:rPr>
          <w:i/>
          <w:iCs/>
        </w:rPr>
      </w:pPr>
    </w:p>
    <w:p w14:paraId="581C97C8" w14:textId="7FC04342" w:rsidR="00F75C37" w:rsidRDefault="00073E9F" w:rsidP="00F75C37">
      <w:pPr>
        <w:jc w:val="both"/>
      </w:pPr>
      <w:r>
        <w:t>Calculating Misses per Thousand Instructions (MPKI) is defined as:</w:t>
      </w:r>
    </w:p>
    <w:p w14:paraId="5BF7C339" w14:textId="77777777" w:rsidR="00F75C37" w:rsidRDefault="00F75C37" w:rsidP="00F75C37">
      <w:pPr>
        <w:jc w:val="both"/>
      </w:pPr>
    </w:p>
    <w:p w14:paraId="4B094D4E" w14:textId="4977685B" w:rsidR="00F75C37" w:rsidRDefault="00F75C37" w:rsidP="00F75C37">
      <w:r>
        <w:rPr>
          <w:rFonts w:eastAsia="Times New Roman"/>
        </w:rPr>
        <w:t xml:space="preserve"> </w:t>
      </w:r>
      <w:proofErr w:type="spellStart"/>
      <w:r w:rsidR="0082702B">
        <w:rPr>
          <w:i/>
          <w:iCs/>
        </w:rPr>
        <w:t>to</w:t>
      </w:r>
      <w:r>
        <w:rPr>
          <w:i/>
          <w:iCs/>
        </w:rPr>
        <w:t>tal_misses</w:t>
      </w:r>
      <w:proofErr w:type="spellEnd"/>
      <w:r>
        <w:rPr>
          <w:i/>
          <w:iCs/>
        </w:rPr>
        <w:t xml:space="preserve"> </w:t>
      </w:r>
      <w:proofErr w:type="gramStart"/>
      <w:r>
        <w:rPr>
          <w:i/>
          <w:iCs/>
        </w:rPr>
        <w:t xml:space="preserve">=  </w:t>
      </w:r>
      <w:proofErr w:type="spellStart"/>
      <w:r>
        <w:rPr>
          <w:i/>
          <w:iCs/>
        </w:rPr>
        <w:t>mGETS</w:t>
      </w:r>
      <w:proofErr w:type="spellEnd"/>
      <w:proofErr w:type="gramEnd"/>
      <w:r>
        <w:rPr>
          <w:i/>
          <w:iCs/>
        </w:rPr>
        <w:t xml:space="preserve"> + </w:t>
      </w:r>
      <w:proofErr w:type="spellStart"/>
      <w:r>
        <w:rPr>
          <w:i/>
          <w:iCs/>
        </w:rPr>
        <w:t>mGETXIM</w:t>
      </w:r>
      <w:proofErr w:type="spellEnd"/>
      <w:r>
        <w:rPr>
          <w:i/>
          <w:iCs/>
        </w:rPr>
        <w:t xml:space="preserve"> + </w:t>
      </w:r>
      <w:proofErr w:type="spellStart"/>
      <w:r>
        <w:rPr>
          <w:i/>
          <w:iCs/>
        </w:rPr>
        <w:t>mGETXSM</w:t>
      </w:r>
      <w:proofErr w:type="spellEnd"/>
    </w:p>
    <w:p w14:paraId="3EE77CE2" w14:textId="77777777" w:rsidR="00F75C37" w:rsidRDefault="00F75C37" w:rsidP="00F75C37"/>
    <w:p w14:paraId="51AEB1E2" w14:textId="131448CF" w:rsidR="00F75C37" w:rsidRDefault="00F75C37" w:rsidP="00F75C37">
      <w:r>
        <w:rPr>
          <w:i/>
          <w:iCs/>
        </w:rPr>
        <w:t>MPKI = (</w:t>
      </w:r>
      <w:proofErr w:type="spellStart"/>
      <w:r>
        <w:rPr>
          <w:i/>
          <w:iCs/>
        </w:rPr>
        <w:t>total_misses</w:t>
      </w:r>
      <w:proofErr w:type="spellEnd"/>
      <w:r>
        <w:rPr>
          <w:i/>
          <w:iCs/>
        </w:rPr>
        <w:t xml:space="preserve"> / </w:t>
      </w:r>
      <w:proofErr w:type="spellStart"/>
      <w:r>
        <w:rPr>
          <w:i/>
          <w:iCs/>
        </w:rPr>
        <w:t>total_instruction</w:t>
      </w:r>
      <w:proofErr w:type="spellEnd"/>
      <w:r>
        <w:rPr>
          <w:i/>
          <w:iCs/>
        </w:rPr>
        <w:t>) * 1000</w:t>
      </w:r>
    </w:p>
    <w:p w14:paraId="35EB0564" w14:textId="77777777" w:rsidR="00F75C37" w:rsidRDefault="00F75C37" w:rsidP="00F75C37">
      <w:pPr>
        <w:jc w:val="both"/>
      </w:pPr>
    </w:p>
    <w:p w14:paraId="45E3A996" w14:textId="38531273" w:rsidR="00073E9F" w:rsidRDefault="00073E9F" w:rsidP="00F75C37">
      <w:pPr>
        <w:jc w:val="both"/>
      </w:pPr>
      <w:r>
        <w:t xml:space="preserve">Where </w:t>
      </w:r>
      <w:proofErr w:type="spellStart"/>
      <w:r>
        <w:t>mGETS</w:t>
      </w:r>
      <w:proofErr w:type="spellEnd"/>
      <w:r w:rsidR="0082702B">
        <w:t xml:space="preserve"> are the GETS misses</w:t>
      </w:r>
      <w:r>
        <w:t xml:space="preserve">, </w:t>
      </w:r>
      <w:proofErr w:type="spellStart"/>
      <w:r>
        <w:t>mGETXIM</w:t>
      </w:r>
      <w:proofErr w:type="spellEnd"/>
      <w:r w:rsidR="0082702B">
        <w:t xml:space="preserve"> are the GETX I-&gt;M misses</w:t>
      </w:r>
      <w:r>
        <w:t xml:space="preserve">, and </w:t>
      </w:r>
      <w:proofErr w:type="spellStart"/>
      <w:r>
        <w:t>mGETXSM</w:t>
      </w:r>
      <w:proofErr w:type="spellEnd"/>
      <w:r>
        <w:t xml:space="preserve"> are the </w:t>
      </w:r>
      <w:r w:rsidR="0082702B">
        <w:t>GETX S-&gt;M misses.</w:t>
      </w:r>
    </w:p>
    <w:p w14:paraId="3F4ACACB" w14:textId="77777777" w:rsidR="00073E9F" w:rsidRDefault="00073E9F" w:rsidP="00F75C37">
      <w:pPr>
        <w:jc w:val="both"/>
      </w:pPr>
    </w:p>
    <w:p w14:paraId="143AA273" w14:textId="5419F8E1" w:rsidR="00F75C37" w:rsidRDefault="00FC4A31" w:rsidP="00FC4A31">
      <w:pPr>
        <w:jc w:val="both"/>
      </w:pPr>
      <w:r>
        <w:t xml:space="preserve">      </w:t>
      </w:r>
      <w:r w:rsidR="00F75C37">
        <w:t xml:space="preserve">L3 is configured as shared and distributed across multiple cores. </w:t>
      </w:r>
      <w:r w:rsidR="0082702B">
        <w:t>For the multithreaded simulations the total misses and total instructions needs to be summed across all the cores to correctly calculate MPKI.</w:t>
      </w:r>
    </w:p>
    <w:p w14:paraId="7AAB1732" w14:textId="10A5D58C" w:rsidR="0082702B" w:rsidRDefault="0082702B" w:rsidP="00F75C37">
      <w:pPr>
        <w:jc w:val="both"/>
      </w:pPr>
    </w:p>
    <w:p w14:paraId="44FE236A" w14:textId="0AF839EE" w:rsidR="0082702B" w:rsidRDefault="00FC4A31" w:rsidP="00F75C37">
      <w:pPr>
        <w:jc w:val="both"/>
      </w:pPr>
      <w:r>
        <w:t xml:space="preserve">      </w:t>
      </w:r>
      <w:r w:rsidR="0082702B">
        <w:t xml:space="preserve">The bar graphs of the performance </w:t>
      </w:r>
      <w:proofErr w:type="gramStart"/>
      <w:r w:rsidR="0082702B">
        <w:t>is</w:t>
      </w:r>
      <w:proofErr w:type="gramEnd"/>
      <w:r w:rsidR="0082702B">
        <w:t xml:space="preserve"> shown below. Where possible similar tests are </w:t>
      </w:r>
      <w:r>
        <w:t>on a single graph. If the dynamic range of too great those graphs are shown on a separate plot. This is to allow for proper precision to be easily seen when viewing the data.</w:t>
      </w:r>
      <w:r w:rsidR="00FF60B8">
        <w:t xml:space="preserve"> The format has been sacrificed for clarity.</w:t>
      </w:r>
    </w:p>
    <w:p w14:paraId="399EDE4C" w14:textId="7F33BCE7" w:rsidR="005C6FBB" w:rsidRDefault="005C6FBB" w:rsidP="00F75C37">
      <w:pPr>
        <w:jc w:val="both"/>
      </w:pPr>
    </w:p>
    <w:p w14:paraId="7EB6C970" w14:textId="41B0F319" w:rsidR="00FF60B8" w:rsidRDefault="00FF60B8" w:rsidP="00FF60B8">
      <w:pPr>
        <w:jc w:val="both"/>
      </w:pPr>
      <w:r>
        <w:t xml:space="preserve">      </w:t>
      </w:r>
      <w:r>
        <w:t>There</w:t>
      </w:r>
      <w:r>
        <w:t xml:space="preserve"> i</w:t>
      </w:r>
      <w:r>
        <w:t xml:space="preserve">s a distinct relationship between the </w:t>
      </w:r>
      <w:r>
        <w:t xml:space="preserve">performance </w:t>
      </w:r>
      <w:r>
        <w:t>metrics plotted for the benchmarks.</w:t>
      </w:r>
      <w:r>
        <w:t xml:space="preserve"> </w:t>
      </w:r>
      <w:r>
        <w:t xml:space="preserve">The IPC and the total cycle count are inversely related. Therefore, for benchmarks with a high cycle count we expect them to have a low IPC to be low, relatively speaking. For example, </w:t>
      </w:r>
      <w:r>
        <w:t xml:space="preserve">the </w:t>
      </w:r>
      <w:r>
        <w:t>mcf</w:t>
      </w:r>
      <w:r>
        <w:t xml:space="preserve"> benchmark</w:t>
      </w:r>
      <w:r>
        <w:t xml:space="preserve"> illustrates this point well. In addition, higher miss rates are directly proportional to cycle count</w:t>
      </w:r>
      <w:r w:rsidR="005F20F2">
        <w:t>. Despite</w:t>
      </w:r>
      <w:r>
        <w:t xml:space="preserve"> the</w:t>
      </w:r>
      <w:r w:rsidR="005F20F2">
        <w:t xml:space="preserve"> miss</w:t>
      </w:r>
      <w:r>
        <w:t xml:space="preserve"> </w:t>
      </w:r>
    </w:p>
    <w:p w14:paraId="7EE2DBE1" w14:textId="77777777" w:rsidR="00FF60B8" w:rsidRDefault="00FF60B8" w:rsidP="00F75C37">
      <w:pPr>
        <w:jc w:val="both"/>
      </w:pPr>
    </w:p>
    <w:p w14:paraId="33F8D755" w14:textId="77A305BD" w:rsidR="005C6FBB" w:rsidRDefault="005C6FBB" w:rsidP="00F75C37">
      <w:pPr>
        <w:jc w:val="both"/>
      </w:pPr>
    </w:p>
    <w:p w14:paraId="2BF0C73E" w14:textId="017EA89E" w:rsidR="005C6FBB" w:rsidRDefault="005C6FBB" w:rsidP="00F75C37">
      <w:pPr>
        <w:jc w:val="both"/>
      </w:pPr>
    </w:p>
    <w:p w14:paraId="77AE91DE" w14:textId="583B148C" w:rsidR="005C6FBB" w:rsidRDefault="005C6FBB" w:rsidP="00F75C37">
      <w:pPr>
        <w:jc w:val="both"/>
      </w:pPr>
    </w:p>
    <w:p w14:paraId="6045548C" w14:textId="2D31CDF5" w:rsidR="005C6FBB" w:rsidRDefault="005C6FBB" w:rsidP="00F75C37">
      <w:pPr>
        <w:jc w:val="both"/>
      </w:pPr>
    </w:p>
    <w:p w14:paraId="6D3FDDFD" w14:textId="7F37076E" w:rsidR="005C6FBB" w:rsidRDefault="005C6FBB" w:rsidP="00F75C37">
      <w:pPr>
        <w:jc w:val="both"/>
      </w:pPr>
    </w:p>
    <w:p w14:paraId="5BF5AD24" w14:textId="08AC1BF7" w:rsidR="005C6FBB" w:rsidRDefault="005C6FBB" w:rsidP="00F75C37">
      <w:pPr>
        <w:jc w:val="both"/>
      </w:pPr>
    </w:p>
    <w:p w14:paraId="51D8538C" w14:textId="6A1DD849" w:rsidR="005C6FBB" w:rsidRDefault="005C6FBB" w:rsidP="00F75C37">
      <w:pPr>
        <w:jc w:val="both"/>
      </w:pPr>
    </w:p>
    <w:p w14:paraId="5F5AA719" w14:textId="02C48A49" w:rsidR="005C6FBB" w:rsidRDefault="005C6FBB" w:rsidP="00F75C37">
      <w:pPr>
        <w:jc w:val="both"/>
      </w:pPr>
    </w:p>
    <w:p w14:paraId="4BD4FFAE" w14:textId="47A2EB9C" w:rsidR="005C6FBB" w:rsidRDefault="005C6FBB" w:rsidP="00F75C37">
      <w:pPr>
        <w:jc w:val="both"/>
      </w:pPr>
    </w:p>
    <w:p w14:paraId="4D3039C1" w14:textId="00D1F7C3" w:rsidR="005C6FBB" w:rsidRDefault="005C6FBB" w:rsidP="00F75C37">
      <w:pPr>
        <w:jc w:val="both"/>
      </w:pPr>
    </w:p>
    <w:p w14:paraId="67BEBD9F" w14:textId="731755B1" w:rsidR="005C6FBB" w:rsidRDefault="00FC4A31" w:rsidP="00F75C37">
      <w:pPr>
        <w:jc w:val="both"/>
      </w:pPr>
      <w:r>
        <w:rPr>
          <w:noProof/>
        </w:rPr>
        <w:drawing>
          <wp:anchor distT="0" distB="0" distL="114300" distR="114300" simplePos="0" relativeHeight="251667456" behindDoc="1" locked="0" layoutInCell="1" allowOverlap="1" wp14:anchorId="594B815E" wp14:editId="75D5AC8D">
            <wp:simplePos x="0" y="0"/>
            <wp:positionH relativeFrom="column">
              <wp:posOffset>-703531</wp:posOffset>
            </wp:positionH>
            <wp:positionV relativeFrom="page">
              <wp:posOffset>6440805</wp:posOffset>
            </wp:positionV>
            <wp:extent cx="3784600" cy="2719705"/>
            <wp:effectExtent l="0" t="0" r="635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4600" cy="2719705"/>
                    </a:xfrm>
                    <a:prstGeom prst="rect">
                      <a:avLst/>
                    </a:prstGeom>
                  </pic:spPr>
                </pic:pic>
              </a:graphicData>
            </a:graphic>
            <wp14:sizeRelH relativeFrom="margin">
              <wp14:pctWidth>0</wp14:pctWidth>
            </wp14:sizeRelH>
            <wp14:sizeRelV relativeFrom="margin">
              <wp14:pctHeight>0</wp14:pctHeight>
            </wp14:sizeRelV>
          </wp:anchor>
        </w:drawing>
      </w:r>
    </w:p>
    <w:p w14:paraId="3697B3C4" w14:textId="6E928984" w:rsidR="005C6FBB" w:rsidRDefault="005C6FBB" w:rsidP="00F75C37">
      <w:pPr>
        <w:jc w:val="both"/>
      </w:pPr>
    </w:p>
    <w:p w14:paraId="288227A2" w14:textId="24373F1B" w:rsidR="005C6FBB" w:rsidRDefault="005C6FBB" w:rsidP="00F75C37">
      <w:pPr>
        <w:jc w:val="both"/>
      </w:pPr>
    </w:p>
    <w:p w14:paraId="767CACB2" w14:textId="51D5E341" w:rsidR="005C6FBB" w:rsidRDefault="005C6FBB" w:rsidP="00F75C37">
      <w:pPr>
        <w:jc w:val="both"/>
      </w:pPr>
    </w:p>
    <w:p w14:paraId="43325C11" w14:textId="21CE3D51" w:rsidR="005C6FBB" w:rsidRDefault="005C6FBB" w:rsidP="00F75C37">
      <w:pPr>
        <w:jc w:val="both"/>
      </w:pPr>
    </w:p>
    <w:p w14:paraId="4E9B857A" w14:textId="33DE7992" w:rsidR="005C6FBB" w:rsidRDefault="005C6FBB" w:rsidP="00F75C37">
      <w:pPr>
        <w:jc w:val="both"/>
      </w:pPr>
    </w:p>
    <w:p w14:paraId="2ACFBFC6" w14:textId="60C1514B" w:rsidR="008E15FB" w:rsidRDefault="008E15FB" w:rsidP="008E15FB">
      <w:pPr>
        <w:jc w:val="both"/>
        <w:rPr>
          <w:b/>
          <w:bCs/>
        </w:rPr>
      </w:pPr>
    </w:p>
    <w:p w14:paraId="430B3252" w14:textId="3A38BCA6" w:rsidR="008E15FB" w:rsidRDefault="008E15FB" w:rsidP="008E15FB">
      <w:pPr>
        <w:jc w:val="both"/>
        <w:rPr>
          <w:b/>
          <w:bCs/>
        </w:rPr>
      </w:pPr>
    </w:p>
    <w:p w14:paraId="6699CF39" w14:textId="58936E2C" w:rsidR="008E15FB" w:rsidRDefault="008E15FB" w:rsidP="008E15FB">
      <w:pPr>
        <w:jc w:val="both"/>
        <w:rPr>
          <w:b/>
          <w:bCs/>
        </w:rPr>
      </w:pPr>
    </w:p>
    <w:p w14:paraId="30D9338B" w14:textId="77777777" w:rsidR="008E15FB" w:rsidRDefault="008E15FB" w:rsidP="008E15FB">
      <w:pPr>
        <w:jc w:val="both"/>
        <w:rPr>
          <w:b/>
          <w:bCs/>
        </w:rPr>
      </w:pPr>
    </w:p>
    <w:p w14:paraId="373A82D9" w14:textId="77777777" w:rsidR="008E15FB" w:rsidRDefault="008E15FB" w:rsidP="008E15FB">
      <w:pPr>
        <w:jc w:val="both"/>
        <w:rPr>
          <w:b/>
          <w:bCs/>
        </w:rPr>
      </w:pPr>
    </w:p>
    <w:p w14:paraId="41F32201" w14:textId="77777777" w:rsidR="008E15FB" w:rsidRDefault="008E15FB" w:rsidP="008E15FB">
      <w:pPr>
        <w:jc w:val="both"/>
        <w:rPr>
          <w:b/>
          <w:bCs/>
        </w:rPr>
      </w:pPr>
    </w:p>
    <w:p w14:paraId="01B95AFB" w14:textId="77777777" w:rsidR="008E15FB" w:rsidRDefault="008E15FB" w:rsidP="008E15FB">
      <w:pPr>
        <w:jc w:val="both"/>
        <w:rPr>
          <w:b/>
          <w:bCs/>
        </w:rPr>
      </w:pPr>
    </w:p>
    <w:p w14:paraId="4E018B27" w14:textId="77777777" w:rsidR="008E15FB" w:rsidRDefault="008E15FB" w:rsidP="008E15FB">
      <w:pPr>
        <w:jc w:val="both"/>
        <w:rPr>
          <w:b/>
          <w:bCs/>
        </w:rPr>
      </w:pPr>
    </w:p>
    <w:p w14:paraId="4F5B086C" w14:textId="77777777" w:rsidR="008E15FB" w:rsidRDefault="008E15FB" w:rsidP="008E15FB">
      <w:pPr>
        <w:jc w:val="both"/>
        <w:rPr>
          <w:b/>
          <w:bCs/>
        </w:rPr>
      </w:pPr>
    </w:p>
    <w:p w14:paraId="424CF54E" w14:textId="77777777" w:rsidR="008E15FB" w:rsidRDefault="008E15FB" w:rsidP="008E15FB">
      <w:pPr>
        <w:jc w:val="both"/>
        <w:rPr>
          <w:b/>
          <w:bCs/>
        </w:rPr>
      </w:pPr>
    </w:p>
    <w:p w14:paraId="3F09AE93" w14:textId="77777777" w:rsidR="008E15FB" w:rsidRDefault="008E15FB" w:rsidP="008E15FB">
      <w:pPr>
        <w:jc w:val="both"/>
        <w:rPr>
          <w:b/>
          <w:bCs/>
        </w:rPr>
      </w:pPr>
    </w:p>
    <w:p w14:paraId="1B5CAA02" w14:textId="77777777" w:rsidR="008E15FB" w:rsidRDefault="008E15FB" w:rsidP="008E15FB">
      <w:pPr>
        <w:jc w:val="both"/>
        <w:rPr>
          <w:b/>
          <w:bCs/>
        </w:rPr>
      </w:pPr>
    </w:p>
    <w:p w14:paraId="183F147F" w14:textId="77777777" w:rsidR="008E15FB" w:rsidRDefault="008E15FB" w:rsidP="008E15FB">
      <w:pPr>
        <w:jc w:val="both"/>
        <w:rPr>
          <w:b/>
          <w:bCs/>
        </w:rPr>
      </w:pPr>
    </w:p>
    <w:p w14:paraId="3444A9DC" w14:textId="7B9F6941" w:rsidR="008E15FB" w:rsidRDefault="0042559D" w:rsidP="008E15FB">
      <w:pPr>
        <w:jc w:val="both"/>
        <w:rPr>
          <w:b/>
          <w:bCs/>
        </w:rPr>
      </w:pPr>
      <w:r>
        <w:rPr>
          <w:noProof/>
        </w:rPr>
        <w:drawing>
          <wp:anchor distT="0" distB="0" distL="114300" distR="114300" simplePos="0" relativeHeight="251692032" behindDoc="1" locked="0" layoutInCell="1" allowOverlap="1" wp14:anchorId="2D95E07F" wp14:editId="4984114A">
            <wp:simplePos x="0" y="0"/>
            <wp:positionH relativeFrom="column">
              <wp:align>left</wp:align>
            </wp:positionH>
            <wp:positionV relativeFrom="page">
              <wp:posOffset>515815</wp:posOffset>
            </wp:positionV>
            <wp:extent cx="3516923" cy="260431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0166" cy="2606717"/>
                    </a:xfrm>
                    <a:prstGeom prst="rect">
                      <a:avLst/>
                    </a:prstGeom>
                  </pic:spPr>
                </pic:pic>
              </a:graphicData>
            </a:graphic>
            <wp14:sizeRelH relativeFrom="margin">
              <wp14:pctWidth>0</wp14:pctWidth>
            </wp14:sizeRelH>
            <wp14:sizeRelV relativeFrom="margin">
              <wp14:pctHeight>0</wp14:pctHeight>
            </wp14:sizeRelV>
          </wp:anchor>
        </w:drawing>
      </w:r>
    </w:p>
    <w:p w14:paraId="1A741DA7" w14:textId="60C253CA" w:rsidR="008E15FB" w:rsidRDefault="008E15FB" w:rsidP="008E15FB">
      <w:pPr>
        <w:jc w:val="both"/>
        <w:rPr>
          <w:b/>
          <w:bCs/>
        </w:rPr>
      </w:pPr>
    </w:p>
    <w:p w14:paraId="32C2F671" w14:textId="5F72DC33" w:rsidR="008E15FB" w:rsidRDefault="008E15FB" w:rsidP="008E15FB">
      <w:pPr>
        <w:jc w:val="both"/>
        <w:rPr>
          <w:b/>
          <w:bCs/>
        </w:rPr>
      </w:pPr>
    </w:p>
    <w:p w14:paraId="34EECFAD" w14:textId="77777777" w:rsidR="008E15FB" w:rsidRDefault="008E15FB" w:rsidP="008E15FB">
      <w:pPr>
        <w:jc w:val="both"/>
        <w:rPr>
          <w:b/>
          <w:bCs/>
        </w:rPr>
      </w:pPr>
    </w:p>
    <w:p w14:paraId="04DE55B0" w14:textId="77777777" w:rsidR="008E15FB" w:rsidRDefault="008E15FB" w:rsidP="008E15FB">
      <w:pPr>
        <w:jc w:val="both"/>
        <w:rPr>
          <w:b/>
          <w:bCs/>
        </w:rPr>
      </w:pPr>
    </w:p>
    <w:p w14:paraId="27F6923C" w14:textId="77777777" w:rsidR="008E15FB" w:rsidRDefault="008E15FB" w:rsidP="008E15FB">
      <w:pPr>
        <w:jc w:val="both"/>
        <w:rPr>
          <w:b/>
          <w:bCs/>
        </w:rPr>
      </w:pPr>
    </w:p>
    <w:p w14:paraId="02E63B00" w14:textId="77777777" w:rsidR="008E15FB" w:rsidRDefault="008E15FB" w:rsidP="008E15FB">
      <w:pPr>
        <w:jc w:val="both"/>
        <w:rPr>
          <w:b/>
          <w:bCs/>
        </w:rPr>
      </w:pPr>
    </w:p>
    <w:p w14:paraId="18FD18D7" w14:textId="77777777" w:rsidR="008E15FB" w:rsidRDefault="008E15FB" w:rsidP="008E15FB">
      <w:pPr>
        <w:jc w:val="both"/>
        <w:rPr>
          <w:b/>
          <w:bCs/>
        </w:rPr>
      </w:pPr>
    </w:p>
    <w:p w14:paraId="06F17ADD" w14:textId="77777777" w:rsidR="008E15FB" w:rsidRDefault="008E15FB" w:rsidP="008E15FB">
      <w:pPr>
        <w:jc w:val="both"/>
        <w:rPr>
          <w:b/>
          <w:bCs/>
        </w:rPr>
      </w:pPr>
    </w:p>
    <w:p w14:paraId="0AAA888E" w14:textId="77777777" w:rsidR="008E15FB" w:rsidRDefault="008E15FB" w:rsidP="008E15FB">
      <w:pPr>
        <w:jc w:val="both"/>
        <w:rPr>
          <w:b/>
          <w:bCs/>
        </w:rPr>
      </w:pPr>
    </w:p>
    <w:p w14:paraId="41719D6A" w14:textId="77777777" w:rsidR="008E15FB" w:rsidRDefault="008E15FB" w:rsidP="008E15FB">
      <w:pPr>
        <w:jc w:val="both"/>
        <w:rPr>
          <w:b/>
          <w:bCs/>
        </w:rPr>
      </w:pPr>
    </w:p>
    <w:p w14:paraId="1D7605AE" w14:textId="77777777" w:rsidR="008E15FB" w:rsidRDefault="008E15FB" w:rsidP="008E15FB">
      <w:pPr>
        <w:jc w:val="both"/>
        <w:rPr>
          <w:b/>
          <w:bCs/>
        </w:rPr>
      </w:pPr>
    </w:p>
    <w:p w14:paraId="3AF2EA78" w14:textId="77777777" w:rsidR="008E15FB" w:rsidRDefault="008E15FB" w:rsidP="008E15FB">
      <w:pPr>
        <w:jc w:val="both"/>
        <w:rPr>
          <w:b/>
          <w:bCs/>
        </w:rPr>
      </w:pPr>
    </w:p>
    <w:p w14:paraId="3C486792" w14:textId="77777777" w:rsidR="008E15FB" w:rsidRDefault="008E15FB" w:rsidP="008E15FB">
      <w:pPr>
        <w:jc w:val="both"/>
        <w:rPr>
          <w:b/>
          <w:bCs/>
        </w:rPr>
      </w:pPr>
    </w:p>
    <w:p w14:paraId="3CD6A23E" w14:textId="77777777" w:rsidR="008E15FB" w:rsidRDefault="008E15FB" w:rsidP="008E15FB">
      <w:pPr>
        <w:jc w:val="both"/>
        <w:rPr>
          <w:b/>
          <w:bCs/>
        </w:rPr>
      </w:pPr>
    </w:p>
    <w:p w14:paraId="540A428B" w14:textId="77777777" w:rsidR="008E15FB" w:rsidRDefault="008E15FB" w:rsidP="008E15FB">
      <w:pPr>
        <w:jc w:val="both"/>
        <w:rPr>
          <w:b/>
          <w:bCs/>
        </w:rPr>
      </w:pPr>
    </w:p>
    <w:p w14:paraId="4267C31F" w14:textId="77777777" w:rsidR="008E15FB" w:rsidRDefault="008E15FB" w:rsidP="008E15FB">
      <w:pPr>
        <w:jc w:val="both"/>
        <w:rPr>
          <w:b/>
          <w:bCs/>
        </w:rPr>
      </w:pPr>
    </w:p>
    <w:p w14:paraId="4589AB8C" w14:textId="4AFDF63D" w:rsidR="008E15FB" w:rsidRDefault="00FC4A31" w:rsidP="008E15FB">
      <w:pPr>
        <w:jc w:val="both"/>
        <w:rPr>
          <w:b/>
          <w:bCs/>
        </w:rPr>
      </w:pPr>
      <w:r>
        <w:rPr>
          <w:noProof/>
        </w:rPr>
        <w:drawing>
          <wp:anchor distT="0" distB="0" distL="114300" distR="114300" simplePos="0" relativeHeight="251680768" behindDoc="1" locked="0" layoutInCell="1" allowOverlap="1" wp14:anchorId="1EC70D91" wp14:editId="50147BEE">
            <wp:simplePos x="0" y="0"/>
            <wp:positionH relativeFrom="column">
              <wp:posOffset>-114265</wp:posOffset>
            </wp:positionH>
            <wp:positionV relativeFrom="page">
              <wp:posOffset>3439160</wp:posOffset>
            </wp:positionV>
            <wp:extent cx="3518535" cy="2872105"/>
            <wp:effectExtent l="0" t="0" r="571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8535" cy="2872105"/>
                    </a:xfrm>
                    <a:prstGeom prst="rect">
                      <a:avLst/>
                    </a:prstGeom>
                  </pic:spPr>
                </pic:pic>
              </a:graphicData>
            </a:graphic>
            <wp14:sizeRelH relativeFrom="page">
              <wp14:pctWidth>0</wp14:pctWidth>
            </wp14:sizeRelH>
            <wp14:sizeRelV relativeFrom="page">
              <wp14:pctHeight>0</wp14:pctHeight>
            </wp14:sizeRelV>
          </wp:anchor>
        </w:drawing>
      </w:r>
    </w:p>
    <w:p w14:paraId="4D79691D" w14:textId="63122AB9" w:rsidR="008E15FB" w:rsidRDefault="008E15FB" w:rsidP="008E15FB">
      <w:pPr>
        <w:jc w:val="both"/>
        <w:rPr>
          <w:b/>
          <w:bCs/>
        </w:rPr>
      </w:pPr>
    </w:p>
    <w:p w14:paraId="4AB31A27" w14:textId="1DB9FAFF" w:rsidR="008E15FB" w:rsidRDefault="008E15FB" w:rsidP="008E15FB">
      <w:pPr>
        <w:jc w:val="both"/>
        <w:rPr>
          <w:b/>
          <w:bCs/>
        </w:rPr>
      </w:pPr>
    </w:p>
    <w:p w14:paraId="7CEA3FD8" w14:textId="77777777" w:rsidR="008E15FB" w:rsidRDefault="008E15FB" w:rsidP="008E15FB">
      <w:pPr>
        <w:jc w:val="both"/>
        <w:rPr>
          <w:b/>
          <w:bCs/>
        </w:rPr>
      </w:pPr>
    </w:p>
    <w:p w14:paraId="3CEFEAA0" w14:textId="24486724" w:rsidR="008E15FB" w:rsidRDefault="008E15FB" w:rsidP="008E15FB">
      <w:pPr>
        <w:jc w:val="both"/>
        <w:rPr>
          <w:b/>
          <w:bCs/>
        </w:rPr>
      </w:pPr>
    </w:p>
    <w:p w14:paraId="7F18FE79" w14:textId="1BAFE48F" w:rsidR="008E15FB" w:rsidRDefault="008E15FB" w:rsidP="008E15FB">
      <w:pPr>
        <w:jc w:val="both"/>
        <w:rPr>
          <w:b/>
          <w:bCs/>
        </w:rPr>
      </w:pPr>
    </w:p>
    <w:p w14:paraId="553D5716" w14:textId="43E8565C" w:rsidR="008E15FB" w:rsidRDefault="008E15FB" w:rsidP="008E15FB">
      <w:pPr>
        <w:jc w:val="both"/>
        <w:rPr>
          <w:b/>
          <w:bCs/>
        </w:rPr>
      </w:pPr>
    </w:p>
    <w:p w14:paraId="75037C03" w14:textId="77777777" w:rsidR="008E15FB" w:rsidRDefault="008E15FB" w:rsidP="008E15FB">
      <w:pPr>
        <w:jc w:val="both"/>
        <w:rPr>
          <w:b/>
          <w:bCs/>
        </w:rPr>
      </w:pPr>
    </w:p>
    <w:p w14:paraId="6512E975" w14:textId="77777777" w:rsidR="008E15FB" w:rsidRDefault="008E15FB" w:rsidP="008E15FB">
      <w:pPr>
        <w:jc w:val="both"/>
        <w:rPr>
          <w:b/>
          <w:bCs/>
        </w:rPr>
      </w:pPr>
    </w:p>
    <w:p w14:paraId="14246A1C" w14:textId="4819872E" w:rsidR="00227E76" w:rsidRDefault="00227E76" w:rsidP="008E15FB">
      <w:pPr>
        <w:jc w:val="both"/>
        <w:rPr>
          <w:b/>
          <w:bCs/>
        </w:rPr>
      </w:pPr>
    </w:p>
    <w:p w14:paraId="3A59C5E7" w14:textId="5E314368" w:rsidR="00227E76" w:rsidRDefault="00227E76" w:rsidP="00F75C37">
      <w:pPr>
        <w:pStyle w:val="Heading5"/>
        <w:rPr>
          <w:b/>
          <w:bCs/>
        </w:rPr>
      </w:pPr>
    </w:p>
    <w:p w14:paraId="158C53DB" w14:textId="6A52870B" w:rsidR="00227E76" w:rsidRDefault="00227E76" w:rsidP="00F75C37">
      <w:pPr>
        <w:pStyle w:val="Heading5"/>
        <w:rPr>
          <w:b/>
          <w:bCs/>
        </w:rPr>
      </w:pPr>
    </w:p>
    <w:p w14:paraId="2D98C924" w14:textId="262ECD77" w:rsidR="00227E76" w:rsidRDefault="00227E76" w:rsidP="00F75C37">
      <w:pPr>
        <w:pStyle w:val="Heading5"/>
        <w:rPr>
          <w:b/>
          <w:bCs/>
        </w:rPr>
      </w:pPr>
    </w:p>
    <w:p w14:paraId="354E4C54" w14:textId="2D1DA8E0" w:rsidR="00227E76" w:rsidRDefault="00227E76" w:rsidP="00F75C37">
      <w:pPr>
        <w:pStyle w:val="Heading5"/>
        <w:rPr>
          <w:b/>
          <w:bCs/>
        </w:rPr>
      </w:pPr>
    </w:p>
    <w:p w14:paraId="3F671571" w14:textId="70AE738E" w:rsidR="003E3DE5" w:rsidRDefault="003E3DE5" w:rsidP="003E3DE5">
      <w:pPr>
        <w:rPr>
          <w:lang w:eastAsia="en-US"/>
        </w:rPr>
      </w:pPr>
    </w:p>
    <w:p w14:paraId="6F93F0D0" w14:textId="198A60DD" w:rsidR="003E3DE5" w:rsidRDefault="003E3DE5" w:rsidP="003E3DE5">
      <w:pPr>
        <w:rPr>
          <w:lang w:eastAsia="en-US"/>
        </w:rPr>
      </w:pPr>
    </w:p>
    <w:p w14:paraId="6CB2B727" w14:textId="1F294E34" w:rsidR="003E3DE5" w:rsidRDefault="003E3DE5" w:rsidP="003E3DE5">
      <w:pPr>
        <w:rPr>
          <w:lang w:eastAsia="en-US"/>
        </w:rPr>
      </w:pPr>
    </w:p>
    <w:p w14:paraId="0EA9DE43" w14:textId="7EB05CA0" w:rsidR="003E3DE5" w:rsidRDefault="00FC4A31" w:rsidP="003E3DE5">
      <w:pPr>
        <w:rPr>
          <w:lang w:eastAsia="en-US"/>
        </w:rPr>
      </w:pPr>
      <w:r>
        <w:rPr>
          <w:noProof/>
        </w:rPr>
        <w:drawing>
          <wp:anchor distT="0" distB="0" distL="114300" distR="114300" simplePos="0" relativeHeight="251691008" behindDoc="1" locked="0" layoutInCell="1" allowOverlap="1" wp14:anchorId="1A16A765" wp14:editId="6B20456E">
            <wp:simplePos x="0" y="0"/>
            <wp:positionH relativeFrom="column">
              <wp:posOffset>-140677</wp:posOffset>
            </wp:positionH>
            <wp:positionV relativeFrom="page">
              <wp:posOffset>6394938</wp:posOffset>
            </wp:positionV>
            <wp:extent cx="3705225" cy="27432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2743200"/>
                    </a:xfrm>
                    <a:prstGeom prst="rect">
                      <a:avLst/>
                    </a:prstGeom>
                  </pic:spPr>
                </pic:pic>
              </a:graphicData>
            </a:graphic>
            <wp14:sizeRelH relativeFrom="page">
              <wp14:pctWidth>0</wp14:pctWidth>
            </wp14:sizeRelH>
            <wp14:sizeRelV relativeFrom="page">
              <wp14:pctHeight>0</wp14:pctHeight>
            </wp14:sizeRelV>
          </wp:anchor>
        </w:drawing>
      </w:r>
    </w:p>
    <w:p w14:paraId="5F664A3F" w14:textId="723B2C33" w:rsidR="003E3DE5" w:rsidRDefault="003E3DE5" w:rsidP="003E3DE5">
      <w:pPr>
        <w:rPr>
          <w:lang w:eastAsia="en-US"/>
        </w:rPr>
      </w:pPr>
    </w:p>
    <w:p w14:paraId="631B8E25" w14:textId="07AA9669" w:rsidR="003E3DE5" w:rsidRDefault="003E3DE5" w:rsidP="003E3DE5">
      <w:pPr>
        <w:rPr>
          <w:lang w:eastAsia="en-US"/>
        </w:rPr>
      </w:pPr>
    </w:p>
    <w:p w14:paraId="4A8119AF" w14:textId="427E347C" w:rsidR="003E3DE5" w:rsidRDefault="003E3DE5" w:rsidP="003E3DE5">
      <w:pPr>
        <w:rPr>
          <w:lang w:eastAsia="en-US"/>
        </w:rPr>
      </w:pPr>
    </w:p>
    <w:p w14:paraId="3BE9710F" w14:textId="04098012" w:rsidR="003E3DE5" w:rsidRDefault="003E3DE5" w:rsidP="003E3DE5">
      <w:pPr>
        <w:rPr>
          <w:lang w:eastAsia="en-US"/>
        </w:rPr>
      </w:pPr>
    </w:p>
    <w:p w14:paraId="5D90C71B" w14:textId="16334CF9" w:rsidR="003E3DE5" w:rsidRDefault="003E3DE5" w:rsidP="003E3DE5">
      <w:pPr>
        <w:rPr>
          <w:lang w:eastAsia="en-US"/>
        </w:rPr>
      </w:pPr>
    </w:p>
    <w:p w14:paraId="491CB117" w14:textId="490EBE26" w:rsidR="003E3DE5" w:rsidRDefault="003E3DE5" w:rsidP="003E3DE5">
      <w:pPr>
        <w:rPr>
          <w:lang w:eastAsia="en-US"/>
        </w:rPr>
      </w:pPr>
    </w:p>
    <w:p w14:paraId="02AF4B7E" w14:textId="22C4C6FD" w:rsidR="003E3DE5" w:rsidRDefault="003E3DE5" w:rsidP="003E3DE5">
      <w:pPr>
        <w:rPr>
          <w:lang w:eastAsia="en-US"/>
        </w:rPr>
      </w:pPr>
    </w:p>
    <w:p w14:paraId="20527111" w14:textId="15C84DA1" w:rsidR="003E3DE5" w:rsidRDefault="003E3DE5" w:rsidP="003E3DE5">
      <w:pPr>
        <w:rPr>
          <w:lang w:eastAsia="en-US"/>
        </w:rPr>
      </w:pPr>
    </w:p>
    <w:p w14:paraId="4056D2A9" w14:textId="5DDC6792" w:rsidR="003E3DE5" w:rsidRDefault="003E3DE5" w:rsidP="003E3DE5">
      <w:pPr>
        <w:rPr>
          <w:lang w:eastAsia="en-US"/>
        </w:rPr>
      </w:pPr>
    </w:p>
    <w:p w14:paraId="6B7E457F" w14:textId="663D03D5" w:rsidR="003E3DE5" w:rsidRDefault="003E3DE5" w:rsidP="003E3DE5">
      <w:pPr>
        <w:rPr>
          <w:lang w:eastAsia="en-US"/>
        </w:rPr>
      </w:pPr>
    </w:p>
    <w:p w14:paraId="4DC8F565" w14:textId="317AF690" w:rsidR="003E3DE5" w:rsidRDefault="003E3DE5" w:rsidP="003E3DE5">
      <w:pPr>
        <w:rPr>
          <w:lang w:eastAsia="en-US"/>
        </w:rPr>
      </w:pPr>
    </w:p>
    <w:p w14:paraId="5551C81B" w14:textId="3D768CD3" w:rsidR="003E3DE5" w:rsidRDefault="003E3DE5" w:rsidP="003E3DE5">
      <w:pPr>
        <w:rPr>
          <w:lang w:eastAsia="en-US"/>
        </w:rPr>
      </w:pPr>
    </w:p>
    <w:p w14:paraId="08054C67" w14:textId="4E50C569" w:rsidR="003E3DE5" w:rsidRDefault="003E3DE5" w:rsidP="003E3DE5">
      <w:pPr>
        <w:rPr>
          <w:lang w:eastAsia="en-US"/>
        </w:rPr>
      </w:pPr>
    </w:p>
    <w:p w14:paraId="0BB23D9E" w14:textId="4FF27C29" w:rsidR="003E3DE5" w:rsidRDefault="003E3DE5" w:rsidP="003E3DE5">
      <w:pPr>
        <w:rPr>
          <w:lang w:eastAsia="en-US"/>
        </w:rPr>
      </w:pPr>
    </w:p>
    <w:p w14:paraId="24921FB7" w14:textId="14D77BC3" w:rsidR="003E3DE5" w:rsidRDefault="003E3DE5" w:rsidP="003E3DE5">
      <w:pPr>
        <w:rPr>
          <w:lang w:eastAsia="en-US"/>
        </w:rPr>
      </w:pPr>
    </w:p>
    <w:p w14:paraId="29B397DF" w14:textId="69D60A0B" w:rsidR="003E3DE5" w:rsidRDefault="003E3DE5" w:rsidP="003E3DE5">
      <w:pPr>
        <w:rPr>
          <w:lang w:eastAsia="en-US"/>
        </w:rPr>
      </w:pPr>
    </w:p>
    <w:p w14:paraId="534C4580" w14:textId="301322DB" w:rsidR="003E3DE5" w:rsidRDefault="003E3DE5" w:rsidP="003E3DE5">
      <w:pPr>
        <w:rPr>
          <w:lang w:eastAsia="en-US"/>
        </w:rPr>
      </w:pPr>
    </w:p>
    <w:p w14:paraId="692CFFDA" w14:textId="7E60354B" w:rsidR="003E3DE5" w:rsidRDefault="003E3DE5" w:rsidP="003E3DE5">
      <w:pPr>
        <w:rPr>
          <w:lang w:eastAsia="en-US"/>
        </w:rPr>
      </w:pPr>
    </w:p>
    <w:p w14:paraId="4BE97C0D" w14:textId="241D7BF0" w:rsidR="003E3DE5" w:rsidRDefault="00551957" w:rsidP="003E3DE5">
      <w:pPr>
        <w:rPr>
          <w:lang w:eastAsia="en-US"/>
        </w:rPr>
      </w:pPr>
      <w:r>
        <w:rPr>
          <w:noProof/>
        </w:rPr>
        <w:drawing>
          <wp:anchor distT="0" distB="0" distL="114300" distR="114300" simplePos="0" relativeHeight="251688960" behindDoc="1" locked="0" layoutInCell="1" allowOverlap="1" wp14:anchorId="5343D7C4" wp14:editId="1AD656FC">
            <wp:simplePos x="0" y="0"/>
            <wp:positionH relativeFrom="column">
              <wp:posOffset>-773967</wp:posOffset>
            </wp:positionH>
            <wp:positionV relativeFrom="page">
              <wp:posOffset>269240</wp:posOffset>
            </wp:positionV>
            <wp:extent cx="3810000" cy="30302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0000" cy="3030220"/>
                    </a:xfrm>
                    <a:prstGeom prst="rect">
                      <a:avLst/>
                    </a:prstGeom>
                  </pic:spPr>
                </pic:pic>
              </a:graphicData>
            </a:graphic>
            <wp14:sizeRelH relativeFrom="page">
              <wp14:pctWidth>0</wp14:pctWidth>
            </wp14:sizeRelH>
            <wp14:sizeRelV relativeFrom="page">
              <wp14:pctHeight>0</wp14:pctHeight>
            </wp14:sizeRelV>
          </wp:anchor>
        </w:drawing>
      </w:r>
    </w:p>
    <w:p w14:paraId="20865F8A" w14:textId="329140CC" w:rsidR="003E3DE5" w:rsidRDefault="003E3DE5" w:rsidP="003E3DE5">
      <w:pPr>
        <w:rPr>
          <w:lang w:eastAsia="en-US"/>
        </w:rPr>
      </w:pPr>
    </w:p>
    <w:p w14:paraId="0AE633FC" w14:textId="3C64F3D5" w:rsidR="003E3DE5" w:rsidRDefault="003E3DE5" w:rsidP="003E3DE5">
      <w:pPr>
        <w:rPr>
          <w:lang w:eastAsia="en-US"/>
        </w:rPr>
      </w:pPr>
    </w:p>
    <w:p w14:paraId="07EB0F72" w14:textId="5FBC2C74" w:rsidR="003E3DE5" w:rsidRDefault="003E3DE5" w:rsidP="003E3DE5">
      <w:pPr>
        <w:rPr>
          <w:lang w:eastAsia="en-US"/>
        </w:rPr>
      </w:pPr>
    </w:p>
    <w:p w14:paraId="51024624" w14:textId="4CA36736" w:rsidR="003E3DE5" w:rsidRDefault="003E3DE5" w:rsidP="003E3DE5">
      <w:pPr>
        <w:rPr>
          <w:lang w:eastAsia="en-US"/>
        </w:rPr>
      </w:pPr>
    </w:p>
    <w:p w14:paraId="2927FD49" w14:textId="50AFE81D" w:rsidR="003E3DE5" w:rsidRDefault="003E3DE5" w:rsidP="003E3DE5">
      <w:pPr>
        <w:rPr>
          <w:lang w:eastAsia="en-US"/>
        </w:rPr>
      </w:pPr>
    </w:p>
    <w:p w14:paraId="1149005C" w14:textId="79A3336F" w:rsidR="003E3DE5" w:rsidRDefault="003E3DE5" w:rsidP="003E3DE5">
      <w:pPr>
        <w:rPr>
          <w:lang w:eastAsia="en-US"/>
        </w:rPr>
      </w:pPr>
    </w:p>
    <w:p w14:paraId="5A3F4CF3" w14:textId="6F810B0B" w:rsidR="003E3DE5" w:rsidRDefault="003E3DE5" w:rsidP="003E3DE5">
      <w:pPr>
        <w:rPr>
          <w:lang w:eastAsia="en-US"/>
        </w:rPr>
      </w:pPr>
    </w:p>
    <w:p w14:paraId="17846912" w14:textId="20A539FB" w:rsidR="003E3DE5" w:rsidRDefault="003E3DE5" w:rsidP="003E3DE5">
      <w:pPr>
        <w:rPr>
          <w:lang w:eastAsia="en-US"/>
        </w:rPr>
      </w:pPr>
    </w:p>
    <w:p w14:paraId="4CA037F2" w14:textId="3714F9C6" w:rsidR="003E3DE5" w:rsidRDefault="003E3DE5" w:rsidP="003E3DE5">
      <w:pPr>
        <w:rPr>
          <w:lang w:eastAsia="en-US"/>
        </w:rPr>
      </w:pPr>
    </w:p>
    <w:p w14:paraId="437BA15A" w14:textId="65F8234E" w:rsidR="003E3DE5" w:rsidRDefault="003E3DE5" w:rsidP="003E3DE5">
      <w:pPr>
        <w:rPr>
          <w:lang w:eastAsia="en-US"/>
        </w:rPr>
      </w:pPr>
    </w:p>
    <w:p w14:paraId="3D7BFF68" w14:textId="6946CEEB" w:rsidR="003E3DE5" w:rsidRDefault="003E3DE5" w:rsidP="003E3DE5">
      <w:pPr>
        <w:rPr>
          <w:lang w:eastAsia="en-US"/>
        </w:rPr>
      </w:pPr>
    </w:p>
    <w:p w14:paraId="4A4A4B41" w14:textId="54DF4033" w:rsidR="008E15FB" w:rsidRDefault="008E15FB" w:rsidP="008E15FB">
      <w:pPr>
        <w:jc w:val="both"/>
      </w:pPr>
    </w:p>
    <w:p w14:paraId="1F35E464" w14:textId="3151309D" w:rsidR="008E15FB" w:rsidRDefault="008E15FB" w:rsidP="008E15FB">
      <w:pPr>
        <w:jc w:val="both"/>
      </w:pPr>
    </w:p>
    <w:p w14:paraId="718799C1" w14:textId="29CCE310" w:rsidR="008E15FB" w:rsidRDefault="008E15FB" w:rsidP="008E15FB">
      <w:pPr>
        <w:jc w:val="both"/>
      </w:pPr>
    </w:p>
    <w:p w14:paraId="7A22819D" w14:textId="6B17BE63" w:rsidR="008E15FB" w:rsidRDefault="008C4FC4" w:rsidP="008E15FB">
      <w:pPr>
        <w:jc w:val="both"/>
      </w:pPr>
      <w:r>
        <w:rPr>
          <w:noProof/>
        </w:rPr>
        <w:drawing>
          <wp:anchor distT="0" distB="0" distL="114300" distR="114300" simplePos="0" relativeHeight="251678720" behindDoc="1" locked="0" layoutInCell="1" allowOverlap="1" wp14:anchorId="22C7F7B5" wp14:editId="7376DF9B">
            <wp:simplePos x="0" y="0"/>
            <wp:positionH relativeFrom="margin">
              <wp:posOffset>-797169</wp:posOffset>
            </wp:positionH>
            <wp:positionV relativeFrom="page">
              <wp:posOffset>3276601</wp:posOffset>
            </wp:positionV>
            <wp:extent cx="3861487" cy="3000668"/>
            <wp:effectExtent l="0" t="0" r="571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4147" cy="3002735"/>
                    </a:xfrm>
                    <a:prstGeom prst="rect">
                      <a:avLst/>
                    </a:prstGeom>
                  </pic:spPr>
                </pic:pic>
              </a:graphicData>
            </a:graphic>
            <wp14:sizeRelH relativeFrom="margin">
              <wp14:pctWidth>0</wp14:pctWidth>
            </wp14:sizeRelH>
            <wp14:sizeRelV relativeFrom="margin">
              <wp14:pctHeight>0</wp14:pctHeight>
            </wp14:sizeRelV>
          </wp:anchor>
        </w:drawing>
      </w:r>
    </w:p>
    <w:p w14:paraId="18D351A8" w14:textId="493F2BE8" w:rsidR="008E15FB" w:rsidRDefault="008E15FB" w:rsidP="008E15FB">
      <w:pPr>
        <w:jc w:val="both"/>
      </w:pPr>
    </w:p>
    <w:p w14:paraId="7DF069FA" w14:textId="6A38FCCE" w:rsidR="008E15FB" w:rsidRDefault="008E15FB" w:rsidP="008E15FB">
      <w:pPr>
        <w:jc w:val="both"/>
      </w:pPr>
    </w:p>
    <w:p w14:paraId="0B1E94C2" w14:textId="0274609E" w:rsidR="008E15FB" w:rsidRDefault="008E15FB" w:rsidP="008E15FB">
      <w:pPr>
        <w:jc w:val="both"/>
      </w:pPr>
    </w:p>
    <w:p w14:paraId="444AF02B" w14:textId="5EF880F1" w:rsidR="00FC4A31" w:rsidRDefault="00FC4A31" w:rsidP="008E15FB">
      <w:pPr>
        <w:jc w:val="both"/>
      </w:pPr>
    </w:p>
    <w:p w14:paraId="24459D00" w14:textId="581C53D5" w:rsidR="00FC4A31" w:rsidRDefault="00FC4A31" w:rsidP="008E15FB">
      <w:pPr>
        <w:jc w:val="both"/>
      </w:pPr>
    </w:p>
    <w:p w14:paraId="2F3D908C" w14:textId="6011A516" w:rsidR="008E15FB" w:rsidRDefault="008E15FB" w:rsidP="008E15FB">
      <w:pPr>
        <w:jc w:val="both"/>
      </w:pPr>
    </w:p>
    <w:p w14:paraId="67DF1BEE" w14:textId="12BCCB5C" w:rsidR="008E15FB" w:rsidRDefault="008E15FB" w:rsidP="008E15FB">
      <w:pPr>
        <w:jc w:val="both"/>
      </w:pPr>
    </w:p>
    <w:p w14:paraId="753F67D4" w14:textId="18EE2467" w:rsidR="008E15FB" w:rsidRDefault="008E15FB" w:rsidP="008E15FB">
      <w:pPr>
        <w:jc w:val="both"/>
      </w:pPr>
    </w:p>
    <w:p w14:paraId="1C7F1F36" w14:textId="77777777" w:rsidR="008E15FB" w:rsidRDefault="008E15FB" w:rsidP="008E15FB">
      <w:pPr>
        <w:jc w:val="both"/>
      </w:pPr>
    </w:p>
    <w:p w14:paraId="53DD235F" w14:textId="039DA60A" w:rsidR="008E15FB" w:rsidRDefault="008E15FB" w:rsidP="008E15FB">
      <w:pPr>
        <w:jc w:val="both"/>
      </w:pPr>
    </w:p>
    <w:p w14:paraId="65A2DBA9" w14:textId="77777777" w:rsidR="008E15FB" w:rsidRDefault="008E15FB" w:rsidP="008E15FB">
      <w:pPr>
        <w:jc w:val="both"/>
      </w:pPr>
    </w:p>
    <w:p w14:paraId="33D1CEAB" w14:textId="2666A124" w:rsidR="008E15FB" w:rsidRDefault="008E15FB" w:rsidP="008E15FB">
      <w:pPr>
        <w:jc w:val="both"/>
      </w:pPr>
    </w:p>
    <w:p w14:paraId="12F23BA8" w14:textId="5689381E" w:rsidR="008E15FB" w:rsidRDefault="008E15FB" w:rsidP="008E15FB">
      <w:pPr>
        <w:jc w:val="both"/>
      </w:pPr>
    </w:p>
    <w:p w14:paraId="71E76515" w14:textId="6374BD4A" w:rsidR="008E15FB" w:rsidRDefault="008E15FB" w:rsidP="008E15FB">
      <w:pPr>
        <w:jc w:val="both"/>
      </w:pPr>
    </w:p>
    <w:p w14:paraId="551DDAA7" w14:textId="77777777" w:rsidR="008E15FB" w:rsidRDefault="008E15FB" w:rsidP="008E15FB">
      <w:pPr>
        <w:jc w:val="both"/>
        <w:rPr>
          <w:b/>
          <w:bCs/>
        </w:rPr>
      </w:pPr>
    </w:p>
    <w:p w14:paraId="755A149A" w14:textId="5B58D074" w:rsidR="008E15FB" w:rsidRDefault="008E15FB" w:rsidP="008E15FB">
      <w:pPr>
        <w:jc w:val="both"/>
        <w:rPr>
          <w:b/>
          <w:bCs/>
        </w:rPr>
      </w:pPr>
    </w:p>
    <w:p w14:paraId="1BD55348" w14:textId="6363C5D5" w:rsidR="008E15FB" w:rsidRDefault="008E15FB" w:rsidP="008E15FB">
      <w:pPr>
        <w:jc w:val="both"/>
        <w:rPr>
          <w:b/>
          <w:bCs/>
        </w:rPr>
      </w:pPr>
    </w:p>
    <w:p w14:paraId="61E8A408" w14:textId="069523BC" w:rsidR="008E15FB" w:rsidRDefault="008E15FB" w:rsidP="008E15FB">
      <w:pPr>
        <w:jc w:val="both"/>
        <w:rPr>
          <w:b/>
          <w:bCs/>
        </w:rPr>
      </w:pPr>
    </w:p>
    <w:p w14:paraId="34E9AD8F" w14:textId="77777777" w:rsidR="008E15FB" w:rsidRDefault="008E15FB" w:rsidP="008E15FB">
      <w:pPr>
        <w:jc w:val="both"/>
        <w:rPr>
          <w:b/>
          <w:bCs/>
        </w:rPr>
      </w:pPr>
    </w:p>
    <w:p w14:paraId="03B41AF3" w14:textId="78189F9A" w:rsidR="008E15FB" w:rsidRDefault="008E15FB" w:rsidP="008E15FB">
      <w:pPr>
        <w:jc w:val="both"/>
        <w:rPr>
          <w:b/>
          <w:bCs/>
        </w:rPr>
      </w:pPr>
    </w:p>
    <w:p w14:paraId="2F7A8125" w14:textId="12175933" w:rsidR="008E15FB" w:rsidRDefault="008E15FB" w:rsidP="008E15FB">
      <w:pPr>
        <w:jc w:val="both"/>
        <w:rPr>
          <w:b/>
          <w:bCs/>
        </w:rPr>
      </w:pPr>
    </w:p>
    <w:p w14:paraId="09B92A02" w14:textId="461D258A" w:rsidR="008E15FB" w:rsidRDefault="00551957" w:rsidP="008E15FB">
      <w:pPr>
        <w:jc w:val="both"/>
        <w:rPr>
          <w:b/>
          <w:bCs/>
        </w:rPr>
      </w:pPr>
      <w:r>
        <w:rPr>
          <w:noProof/>
        </w:rPr>
        <w:drawing>
          <wp:anchor distT="0" distB="0" distL="114300" distR="114300" simplePos="0" relativeHeight="251694080" behindDoc="1" locked="0" layoutInCell="1" allowOverlap="1" wp14:anchorId="3A4F3A98" wp14:editId="744AFC7B">
            <wp:simplePos x="0" y="0"/>
            <wp:positionH relativeFrom="column">
              <wp:posOffset>-765810</wp:posOffset>
            </wp:positionH>
            <wp:positionV relativeFrom="page">
              <wp:posOffset>6416675</wp:posOffset>
            </wp:positionV>
            <wp:extent cx="3801745" cy="2834640"/>
            <wp:effectExtent l="0" t="0" r="825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01745" cy="2834640"/>
                    </a:xfrm>
                    <a:prstGeom prst="rect">
                      <a:avLst/>
                    </a:prstGeom>
                  </pic:spPr>
                </pic:pic>
              </a:graphicData>
            </a:graphic>
            <wp14:sizeRelH relativeFrom="margin">
              <wp14:pctWidth>0</wp14:pctWidth>
            </wp14:sizeRelH>
            <wp14:sizeRelV relativeFrom="margin">
              <wp14:pctHeight>0</wp14:pctHeight>
            </wp14:sizeRelV>
          </wp:anchor>
        </w:drawing>
      </w:r>
    </w:p>
    <w:p w14:paraId="1F8D3FBB" w14:textId="16DD01B5" w:rsidR="008E15FB" w:rsidRDefault="008E15FB" w:rsidP="008E15FB">
      <w:pPr>
        <w:jc w:val="both"/>
        <w:rPr>
          <w:b/>
          <w:bCs/>
        </w:rPr>
      </w:pPr>
    </w:p>
    <w:p w14:paraId="08D2BAD5" w14:textId="1312C5B9" w:rsidR="008E15FB" w:rsidRDefault="008E15FB" w:rsidP="008E15FB">
      <w:pPr>
        <w:jc w:val="both"/>
        <w:rPr>
          <w:noProof/>
        </w:rPr>
      </w:pPr>
    </w:p>
    <w:p w14:paraId="17564550" w14:textId="4B287B96" w:rsidR="008E15FB" w:rsidRDefault="008E15FB" w:rsidP="008E15FB">
      <w:pPr>
        <w:jc w:val="both"/>
        <w:rPr>
          <w:b/>
          <w:bCs/>
        </w:rPr>
      </w:pPr>
    </w:p>
    <w:p w14:paraId="63ADCFEC" w14:textId="7F2CA6F6" w:rsidR="008E15FB" w:rsidRDefault="008E15FB" w:rsidP="008E15FB">
      <w:pPr>
        <w:jc w:val="both"/>
        <w:rPr>
          <w:b/>
          <w:bCs/>
        </w:rPr>
      </w:pPr>
    </w:p>
    <w:p w14:paraId="1E0E83FA" w14:textId="0E4146AB" w:rsidR="008E15FB" w:rsidRDefault="008E15FB" w:rsidP="008E15FB">
      <w:pPr>
        <w:jc w:val="both"/>
        <w:rPr>
          <w:b/>
          <w:bCs/>
        </w:rPr>
      </w:pPr>
    </w:p>
    <w:p w14:paraId="2DE9CF3C" w14:textId="71DFD979" w:rsidR="008E15FB" w:rsidRDefault="008E15FB" w:rsidP="008E15FB">
      <w:pPr>
        <w:jc w:val="both"/>
        <w:rPr>
          <w:b/>
          <w:bCs/>
        </w:rPr>
      </w:pPr>
    </w:p>
    <w:p w14:paraId="7DBFFA39" w14:textId="67CA4575" w:rsidR="008E15FB" w:rsidRDefault="008E15FB" w:rsidP="008E15FB">
      <w:pPr>
        <w:jc w:val="both"/>
        <w:rPr>
          <w:b/>
          <w:bCs/>
        </w:rPr>
      </w:pPr>
    </w:p>
    <w:p w14:paraId="48EF5D35" w14:textId="0DC7427B" w:rsidR="008E15FB" w:rsidRDefault="008E15FB" w:rsidP="008E15FB">
      <w:pPr>
        <w:pStyle w:val="Heading5"/>
        <w:rPr>
          <w:b/>
          <w:bCs/>
        </w:rPr>
      </w:pPr>
    </w:p>
    <w:p w14:paraId="21D7A7E0" w14:textId="3C2123D5" w:rsidR="008E15FB" w:rsidRDefault="008E15FB" w:rsidP="008E15FB">
      <w:pPr>
        <w:pStyle w:val="Heading5"/>
        <w:rPr>
          <w:b/>
          <w:bCs/>
        </w:rPr>
      </w:pPr>
    </w:p>
    <w:p w14:paraId="69500C3F" w14:textId="32433371" w:rsidR="008E15FB" w:rsidRDefault="008E15FB" w:rsidP="008E15FB">
      <w:pPr>
        <w:pStyle w:val="Heading5"/>
        <w:rPr>
          <w:b/>
          <w:bCs/>
        </w:rPr>
      </w:pPr>
    </w:p>
    <w:p w14:paraId="4054A6A4" w14:textId="49C61298" w:rsidR="003E3DE5" w:rsidRDefault="003E3DE5" w:rsidP="003E3DE5">
      <w:pPr>
        <w:rPr>
          <w:lang w:eastAsia="en-US"/>
        </w:rPr>
      </w:pPr>
    </w:p>
    <w:p w14:paraId="03509B23" w14:textId="6843640B" w:rsidR="008E15FB" w:rsidRDefault="008E15FB" w:rsidP="003E3DE5">
      <w:pPr>
        <w:rPr>
          <w:lang w:eastAsia="en-US"/>
        </w:rPr>
      </w:pPr>
    </w:p>
    <w:p w14:paraId="5DC4B4E3" w14:textId="5E5C417A" w:rsidR="008E15FB" w:rsidRDefault="008E15FB" w:rsidP="003E3DE5">
      <w:pPr>
        <w:rPr>
          <w:lang w:eastAsia="en-US"/>
        </w:rPr>
      </w:pPr>
    </w:p>
    <w:p w14:paraId="1448DD6F" w14:textId="4A63A552" w:rsidR="008E15FB" w:rsidRDefault="008E15FB" w:rsidP="003E3DE5">
      <w:pPr>
        <w:rPr>
          <w:lang w:eastAsia="en-US"/>
        </w:rPr>
      </w:pPr>
    </w:p>
    <w:p w14:paraId="6BCA04E4" w14:textId="693853C8" w:rsidR="008E15FB" w:rsidRDefault="008E15FB" w:rsidP="003E3DE5">
      <w:pPr>
        <w:rPr>
          <w:lang w:eastAsia="en-US"/>
        </w:rPr>
      </w:pPr>
    </w:p>
    <w:p w14:paraId="3C15BF3F" w14:textId="79328EEB" w:rsidR="008E15FB" w:rsidRDefault="00FF60B8" w:rsidP="003E3DE5">
      <w:pPr>
        <w:rPr>
          <w:lang w:eastAsia="en-US"/>
        </w:rPr>
      </w:pPr>
      <w:r w:rsidRPr="00FF60B8">
        <w:rPr>
          <w:noProof/>
          <w:lang w:eastAsia="en-US"/>
        </w:rPr>
        <w:drawing>
          <wp:anchor distT="0" distB="0" distL="114300" distR="114300" simplePos="0" relativeHeight="251698176" behindDoc="1" locked="0" layoutInCell="1" allowOverlap="1" wp14:anchorId="524E023A" wp14:editId="49284E09">
            <wp:simplePos x="0" y="0"/>
            <wp:positionH relativeFrom="column">
              <wp:posOffset>-181708</wp:posOffset>
            </wp:positionH>
            <wp:positionV relativeFrom="page">
              <wp:posOffset>375138</wp:posOffset>
            </wp:positionV>
            <wp:extent cx="3792416" cy="2852212"/>
            <wp:effectExtent l="0" t="0" r="0" b="5715"/>
            <wp:wrapNone/>
            <wp:docPr id="21" name="Picture 21" descr="C:\Users\labtest\Dropbox\College\Fall_2018\CSE_614_CompArch\HW\HW4\software\SRRIP\parsec_MPKI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test\Dropbox\College\Fall_2018\CSE_614_CompArch\HW\HW4\software\SRRIP\parsec_MPKI_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5005" cy="28541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4B41A6" w14:textId="6E3AAF76" w:rsidR="008E15FB" w:rsidRDefault="008E15FB" w:rsidP="003E3DE5">
      <w:pPr>
        <w:rPr>
          <w:lang w:eastAsia="en-US"/>
        </w:rPr>
      </w:pPr>
    </w:p>
    <w:p w14:paraId="6FF13B88" w14:textId="67C87822" w:rsidR="008E15FB" w:rsidRDefault="008E15FB" w:rsidP="003E3DE5">
      <w:pPr>
        <w:rPr>
          <w:lang w:eastAsia="en-US"/>
        </w:rPr>
      </w:pPr>
    </w:p>
    <w:p w14:paraId="684E1448" w14:textId="3A15934B" w:rsidR="008E15FB" w:rsidRDefault="008E15FB" w:rsidP="003E3DE5">
      <w:pPr>
        <w:rPr>
          <w:lang w:eastAsia="en-US"/>
        </w:rPr>
      </w:pPr>
    </w:p>
    <w:p w14:paraId="6F20645C" w14:textId="630617B7" w:rsidR="008E15FB" w:rsidRDefault="008E15FB" w:rsidP="003E3DE5">
      <w:pPr>
        <w:rPr>
          <w:lang w:eastAsia="en-US"/>
        </w:rPr>
      </w:pPr>
    </w:p>
    <w:p w14:paraId="33EFB530" w14:textId="5B98D35E" w:rsidR="008E15FB" w:rsidRDefault="008E15FB" w:rsidP="003E3DE5">
      <w:pPr>
        <w:rPr>
          <w:lang w:eastAsia="en-US"/>
        </w:rPr>
      </w:pPr>
    </w:p>
    <w:p w14:paraId="31E0DF1E" w14:textId="05CD4C70" w:rsidR="008E15FB" w:rsidRDefault="008E15FB" w:rsidP="003E3DE5">
      <w:pPr>
        <w:rPr>
          <w:lang w:eastAsia="en-US"/>
        </w:rPr>
      </w:pPr>
    </w:p>
    <w:p w14:paraId="1231196A" w14:textId="05141B78" w:rsidR="008E15FB" w:rsidRDefault="008E15FB" w:rsidP="003E3DE5">
      <w:pPr>
        <w:rPr>
          <w:lang w:eastAsia="en-US"/>
        </w:rPr>
      </w:pPr>
    </w:p>
    <w:p w14:paraId="61EAF4C3" w14:textId="25BA6EE1" w:rsidR="008E15FB" w:rsidRDefault="008E15FB" w:rsidP="003E3DE5">
      <w:pPr>
        <w:rPr>
          <w:lang w:eastAsia="en-US"/>
        </w:rPr>
      </w:pPr>
    </w:p>
    <w:p w14:paraId="1B6B71D7" w14:textId="7215D634" w:rsidR="008E15FB" w:rsidRDefault="008E15FB" w:rsidP="003E3DE5">
      <w:pPr>
        <w:rPr>
          <w:lang w:eastAsia="en-US"/>
        </w:rPr>
      </w:pPr>
    </w:p>
    <w:p w14:paraId="520790CB" w14:textId="3CC8AA1A" w:rsidR="008E15FB" w:rsidRDefault="008E15FB" w:rsidP="003E3DE5">
      <w:pPr>
        <w:rPr>
          <w:lang w:eastAsia="en-US"/>
        </w:rPr>
      </w:pPr>
    </w:p>
    <w:p w14:paraId="56D48512" w14:textId="17A19016" w:rsidR="008E15FB" w:rsidRDefault="008E15FB" w:rsidP="003E3DE5">
      <w:pPr>
        <w:rPr>
          <w:lang w:eastAsia="en-US"/>
        </w:rPr>
      </w:pPr>
    </w:p>
    <w:p w14:paraId="108A7664" w14:textId="16519D64" w:rsidR="008E15FB" w:rsidRDefault="008E15FB" w:rsidP="003E3DE5">
      <w:pPr>
        <w:rPr>
          <w:lang w:eastAsia="en-US"/>
        </w:rPr>
      </w:pPr>
    </w:p>
    <w:p w14:paraId="510B9DDE" w14:textId="4750242F" w:rsidR="008E15FB" w:rsidRDefault="008E15FB" w:rsidP="003E3DE5">
      <w:pPr>
        <w:rPr>
          <w:lang w:eastAsia="en-US"/>
        </w:rPr>
      </w:pPr>
    </w:p>
    <w:p w14:paraId="2D3322E0" w14:textId="194C9844" w:rsidR="008E15FB" w:rsidRDefault="008E15FB" w:rsidP="003E3DE5">
      <w:pPr>
        <w:rPr>
          <w:lang w:eastAsia="en-US"/>
        </w:rPr>
      </w:pPr>
    </w:p>
    <w:p w14:paraId="76760A4B" w14:textId="7CB8CA2C" w:rsidR="008E15FB" w:rsidRDefault="00A97F7A" w:rsidP="003E3DE5">
      <w:pPr>
        <w:rPr>
          <w:lang w:eastAsia="en-US"/>
        </w:rPr>
      </w:pPr>
      <w:r>
        <w:rPr>
          <w:noProof/>
        </w:rPr>
        <w:drawing>
          <wp:anchor distT="0" distB="0" distL="114300" distR="114300" simplePos="0" relativeHeight="251696128" behindDoc="1" locked="0" layoutInCell="1" allowOverlap="1" wp14:anchorId="7CB04824" wp14:editId="5C9D6707">
            <wp:simplePos x="0" y="0"/>
            <wp:positionH relativeFrom="column">
              <wp:posOffset>-166517</wp:posOffset>
            </wp:positionH>
            <wp:positionV relativeFrom="page">
              <wp:posOffset>3276551</wp:posOffset>
            </wp:positionV>
            <wp:extent cx="3690304" cy="2924908"/>
            <wp:effectExtent l="0" t="0" r="571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0304" cy="2924908"/>
                    </a:xfrm>
                    <a:prstGeom prst="rect">
                      <a:avLst/>
                    </a:prstGeom>
                  </pic:spPr>
                </pic:pic>
              </a:graphicData>
            </a:graphic>
            <wp14:sizeRelH relativeFrom="margin">
              <wp14:pctWidth>0</wp14:pctWidth>
            </wp14:sizeRelH>
            <wp14:sizeRelV relativeFrom="margin">
              <wp14:pctHeight>0</wp14:pctHeight>
            </wp14:sizeRelV>
          </wp:anchor>
        </w:drawing>
      </w:r>
    </w:p>
    <w:p w14:paraId="279D2C76" w14:textId="4A501169" w:rsidR="008E15FB" w:rsidRDefault="008E15FB" w:rsidP="003E3DE5">
      <w:pPr>
        <w:rPr>
          <w:lang w:eastAsia="en-US"/>
        </w:rPr>
      </w:pPr>
    </w:p>
    <w:p w14:paraId="71B82EF0" w14:textId="1E730CB1" w:rsidR="008E15FB" w:rsidRDefault="008E15FB" w:rsidP="003E3DE5">
      <w:pPr>
        <w:rPr>
          <w:lang w:eastAsia="en-US"/>
        </w:rPr>
      </w:pPr>
    </w:p>
    <w:p w14:paraId="5316AA0C" w14:textId="184048EB" w:rsidR="008E15FB" w:rsidRDefault="008E15FB" w:rsidP="003E3DE5">
      <w:pPr>
        <w:rPr>
          <w:lang w:eastAsia="en-US"/>
        </w:rPr>
      </w:pPr>
    </w:p>
    <w:p w14:paraId="6AEAD79A" w14:textId="5FB7C5BA" w:rsidR="008E15FB" w:rsidRDefault="008E15FB" w:rsidP="003E3DE5">
      <w:pPr>
        <w:rPr>
          <w:lang w:eastAsia="en-US"/>
        </w:rPr>
      </w:pPr>
    </w:p>
    <w:p w14:paraId="0B7216F1" w14:textId="3E548FF9" w:rsidR="008E15FB" w:rsidRDefault="008E15FB" w:rsidP="003E3DE5">
      <w:pPr>
        <w:rPr>
          <w:lang w:eastAsia="en-US"/>
        </w:rPr>
      </w:pPr>
    </w:p>
    <w:p w14:paraId="5B593472" w14:textId="7B046B56" w:rsidR="008E15FB" w:rsidRDefault="008E15FB" w:rsidP="003E3DE5">
      <w:pPr>
        <w:rPr>
          <w:lang w:eastAsia="en-US"/>
        </w:rPr>
      </w:pPr>
    </w:p>
    <w:p w14:paraId="4ABDE9AB" w14:textId="03CF9A16" w:rsidR="008E15FB" w:rsidRDefault="008E15FB" w:rsidP="003E3DE5">
      <w:pPr>
        <w:rPr>
          <w:lang w:eastAsia="en-US"/>
        </w:rPr>
      </w:pPr>
    </w:p>
    <w:p w14:paraId="68D839D2" w14:textId="57FA867C" w:rsidR="008E15FB" w:rsidRDefault="008E15FB" w:rsidP="003E3DE5">
      <w:pPr>
        <w:rPr>
          <w:lang w:eastAsia="en-US"/>
        </w:rPr>
      </w:pPr>
    </w:p>
    <w:p w14:paraId="0EBD4EC7" w14:textId="4279ADED" w:rsidR="008E15FB" w:rsidRDefault="008E15FB" w:rsidP="003E3DE5">
      <w:pPr>
        <w:rPr>
          <w:lang w:eastAsia="en-US"/>
        </w:rPr>
      </w:pPr>
    </w:p>
    <w:p w14:paraId="501FEB69" w14:textId="42A4C96D" w:rsidR="008E15FB" w:rsidRDefault="008E15FB" w:rsidP="003E3DE5">
      <w:pPr>
        <w:rPr>
          <w:lang w:eastAsia="en-US"/>
        </w:rPr>
      </w:pPr>
    </w:p>
    <w:p w14:paraId="02E4E657" w14:textId="0F5296FC" w:rsidR="008E15FB" w:rsidRDefault="008E15FB" w:rsidP="003E3DE5">
      <w:pPr>
        <w:rPr>
          <w:lang w:eastAsia="en-US"/>
        </w:rPr>
      </w:pPr>
    </w:p>
    <w:p w14:paraId="24BEA221" w14:textId="75052CF6" w:rsidR="008E15FB" w:rsidRDefault="008E15FB" w:rsidP="003E3DE5">
      <w:pPr>
        <w:rPr>
          <w:lang w:eastAsia="en-US"/>
        </w:rPr>
      </w:pPr>
    </w:p>
    <w:p w14:paraId="091272F1" w14:textId="5E378A67" w:rsidR="008E15FB" w:rsidRDefault="008E15FB" w:rsidP="003E3DE5">
      <w:pPr>
        <w:rPr>
          <w:lang w:eastAsia="en-US"/>
        </w:rPr>
      </w:pPr>
    </w:p>
    <w:p w14:paraId="2E6578D3" w14:textId="24EC149E" w:rsidR="00892F7A" w:rsidRDefault="00FF60B8" w:rsidP="00892F7A">
      <w:pPr>
        <w:jc w:val="both"/>
      </w:pPr>
      <w:r>
        <w:t xml:space="preserve">rates </w:t>
      </w:r>
      <w:r w:rsidR="005F20F2">
        <w:t>being re</w:t>
      </w:r>
      <w:r>
        <w:t>latively low</w:t>
      </w:r>
      <w:r w:rsidR="005F20F2">
        <w:t xml:space="preserve"> it can be seen that cache misses </w:t>
      </w:r>
      <w:r w:rsidR="00892F7A">
        <w:t>have</w:t>
      </w:r>
      <w:r w:rsidR="005F20F2">
        <w:t xml:space="preserve"> a significant impact on the total cycle count of the benchmark. </w:t>
      </w:r>
      <w:r>
        <w:t>This quality is seen very clearly by</w:t>
      </w:r>
      <w:r w:rsidR="005F20F2">
        <w:t xml:space="preserve"> </w:t>
      </w:r>
      <w:r>
        <w:t>benchmarks</w:t>
      </w:r>
      <w:r w:rsidR="005F20F2">
        <w:t xml:space="preserve"> </w:t>
      </w:r>
      <w:proofErr w:type="spellStart"/>
      <w:r w:rsidR="005F20F2">
        <w:t>cactusADM</w:t>
      </w:r>
      <w:proofErr w:type="spellEnd"/>
      <w:r w:rsidR="005F20F2">
        <w:t>,</w:t>
      </w:r>
      <w:r>
        <w:t xml:space="preserve"> </w:t>
      </w:r>
      <w:proofErr w:type="spellStart"/>
      <w:r>
        <w:t>namd</w:t>
      </w:r>
      <w:proofErr w:type="spellEnd"/>
      <w:r w:rsidR="005F20F2">
        <w:t>, and</w:t>
      </w:r>
      <w:r>
        <w:t xml:space="preserve"> </w:t>
      </w:r>
      <w:proofErr w:type="spellStart"/>
      <w:r>
        <w:t>calculix</w:t>
      </w:r>
      <w:proofErr w:type="spellEnd"/>
      <w:r>
        <w:t xml:space="preserve"> which hav</w:t>
      </w:r>
      <w:r w:rsidR="005F20F2">
        <w:t>e low miss</w:t>
      </w:r>
      <w:r>
        <w:t xml:space="preserve"> rates</w:t>
      </w:r>
      <w:r w:rsidR="005F20F2">
        <w:t xml:space="preserve">. For </w:t>
      </w:r>
      <w:proofErr w:type="gramStart"/>
      <w:r w:rsidR="005F20F2">
        <w:t>example</w:t>
      </w:r>
      <w:proofErr w:type="gramEnd"/>
      <w:r w:rsidR="005F20F2">
        <w:t xml:space="preserve"> between </w:t>
      </w:r>
      <w:proofErr w:type="spellStart"/>
      <w:r w:rsidR="005F20F2">
        <w:t>cactusADM</w:t>
      </w:r>
      <w:proofErr w:type="spellEnd"/>
      <w:r w:rsidR="005F20F2">
        <w:t xml:space="preserve"> and </w:t>
      </w:r>
      <w:proofErr w:type="spellStart"/>
      <w:r w:rsidR="005F20F2">
        <w:t>milc</w:t>
      </w:r>
      <w:proofErr w:type="spellEnd"/>
      <w:r w:rsidR="005F20F2">
        <w:t xml:space="preserve">, the MPKI difference is 10 %, however, the total cycle count is more than 50% greater for </w:t>
      </w:r>
      <w:proofErr w:type="spellStart"/>
      <w:r w:rsidR="005F20F2">
        <w:t>milc</w:t>
      </w:r>
      <w:proofErr w:type="spellEnd"/>
      <w:r w:rsidR="005F20F2">
        <w:t xml:space="preserve"> relative to </w:t>
      </w:r>
      <w:proofErr w:type="spellStart"/>
      <w:r w:rsidR="005F20F2">
        <w:t>cactusADM</w:t>
      </w:r>
      <w:proofErr w:type="spellEnd"/>
      <w:r w:rsidR="005F20F2">
        <w:t xml:space="preserve">. Conversely, </w:t>
      </w:r>
      <w:proofErr w:type="spellStart"/>
      <w:r w:rsidR="005F20F2">
        <w:t>lbm</w:t>
      </w:r>
      <w:proofErr w:type="spellEnd"/>
      <w:r w:rsidR="005F20F2">
        <w:t xml:space="preserve"> has twice the MPKI miss rate of </w:t>
      </w:r>
      <w:proofErr w:type="spellStart"/>
      <w:r w:rsidR="005F20F2">
        <w:t>milc</w:t>
      </w:r>
      <w:proofErr w:type="spellEnd"/>
      <w:r w:rsidR="005F20F2">
        <w:t xml:space="preserve"> but is only 15% more cycles. To conclude, miss rates are directly proportional to cycle count but IPC greater correlates to total performance since the overall efficiency of instructions in aggregate is more important</w:t>
      </w:r>
      <w:r w:rsidR="00892F7A">
        <w:t xml:space="preserve"> that cache misses even when occurring at a high rate. It should be noted that for shorter simulations this principle does not hold due to the short viewing window of</w:t>
      </w:r>
      <w:r w:rsidR="005F20F2">
        <w:t xml:space="preserve"> </w:t>
      </w:r>
      <w:r w:rsidR="00892F7A">
        <w:t xml:space="preserve">the simulation. </w:t>
      </w:r>
      <w:r w:rsidR="00892F7A">
        <w:t xml:space="preserve">This analysis holds for both integer and </w:t>
      </w:r>
    </w:p>
    <w:p w14:paraId="0860D71B" w14:textId="5335CB83" w:rsidR="008E15FB" w:rsidRDefault="008E15FB" w:rsidP="003E3DE5">
      <w:pPr>
        <w:rPr>
          <w:lang w:eastAsia="en-US"/>
        </w:rPr>
      </w:pPr>
    </w:p>
    <w:p w14:paraId="661A6D68" w14:textId="1E8BF5B8" w:rsidR="008E15FB" w:rsidRDefault="008E15FB" w:rsidP="003E3DE5">
      <w:pPr>
        <w:rPr>
          <w:lang w:eastAsia="en-US"/>
        </w:rPr>
      </w:pPr>
    </w:p>
    <w:p w14:paraId="328C6F7D" w14:textId="509DD657" w:rsidR="008E15FB" w:rsidRDefault="008E15FB" w:rsidP="003E3DE5">
      <w:pPr>
        <w:rPr>
          <w:lang w:eastAsia="en-US"/>
        </w:rPr>
      </w:pPr>
    </w:p>
    <w:p w14:paraId="5234AFD4" w14:textId="62530E80" w:rsidR="008E15FB" w:rsidRDefault="008E15FB" w:rsidP="003E3DE5">
      <w:pPr>
        <w:rPr>
          <w:lang w:eastAsia="en-US"/>
        </w:rPr>
      </w:pPr>
    </w:p>
    <w:p w14:paraId="5F161E7E" w14:textId="00714AD5" w:rsidR="003E3DE5" w:rsidRDefault="003E3DE5" w:rsidP="003E3DE5">
      <w:pPr>
        <w:rPr>
          <w:lang w:eastAsia="en-US"/>
        </w:rPr>
      </w:pPr>
    </w:p>
    <w:p w14:paraId="0C2FBBD8" w14:textId="53B292C2" w:rsidR="003E3DE5" w:rsidRDefault="003E3DE5" w:rsidP="003E3DE5">
      <w:pPr>
        <w:rPr>
          <w:lang w:eastAsia="en-US"/>
        </w:rPr>
      </w:pPr>
    </w:p>
    <w:p w14:paraId="018A73F7" w14:textId="1C68BF1A" w:rsidR="003E3DE5" w:rsidRDefault="003E3DE5" w:rsidP="003E3DE5">
      <w:pPr>
        <w:rPr>
          <w:lang w:eastAsia="en-US"/>
        </w:rPr>
      </w:pPr>
    </w:p>
    <w:p w14:paraId="173FC50D" w14:textId="0C9650C0" w:rsidR="003E3DE5" w:rsidRDefault="003E3DE5" w:rsidP="003E3DE5">
      <w:pPr>
        <w:rPr>
          <w:lang w:eastAsia="en-US"/>
        </w:rPr>
      </w:pPr>
    </w:p>
    <w:p w14:paraId="6CEC4CEE" w14:textId="74985064" w:rsidR="003E3DE5" w:rsidRDefault="003E3DE5" w:rsidP="003E3DE5">
      <w:pPr>
        <w:rPr>
          <w:lang w:eastAsia="en-US"/>
        </w:rPr>
      </w:pPr>
    </w:p>
    <w:p w14:paraId="5F807E70" w14:textId="09FD8842" w:rsidR="003E3DE5" w:rsidRDefault="003E3DE5" w:rsidP="003E3DE5">
      <w:pPr>
        <w:rPr>
          <w:lang w:eastAsia="en-US"/>
        </w:rPr>
      </w:pPr>
    </w:p>
    <w:p w14:paraId="35A8F6EA" w14:textId="38487C69" w:rsidR="003E3DE5" w:rsidRDefault="003E3DE5" w:rsidP="003E3DE5">
      <w:pPr>
        <w:rPr>
          <w:lang w:eastAsia="en-US"/>
        </w:rPr>
      </w:pPr>
    </w:p>
    <w:p w14:paraId="00876ACB" w14:textId="6618A8A3" w:rsidR="003E3DE5" w:rsidRDefault="003E3DE5" w:rsidP="003E3DE5">
      <w:pPr>
        <w:rPr>
          <w:lang w:eastAsia="en-US"/>
        </w:rPr>
      </w:pPr>
    </w:p>
    <w:p w14:paraId="5B0A6C93" w14:textId="2FBCDC98" w:rsidR="003E3DE5" w:rsidRDefault="003E3DE5" w:rsidP="003E3DE5">
      <w:pPr>
        <w:rPr>
          <w:lang w:eastAsia="en-US"/>
        </w:rPr>
      </w:pPr>
    </w:p>
    <w:p w14:paraId="68D2BA00" w14:textId="5312B7F6" w:rsidR="003E3DE5" w:rsidRDefault="003E3DE5" w:rsidP="003E3DE5">
      <w:pPr>
        <w:rPr>
          <w:lang w:eastAsia="en-US"/>
        </w:rPr>
      </w:pPr>
    </w:p>
    <w:p w14:paraId="7E74E188" w14:textId="2403434A" w:rsidR="003E3DE5" w:rsidRDefault="003E3DE5" w:rsidP="003E3DE5">
      <w:pPr>
        <w:rPr>
          <w:lang w:eastAsia="en-US"/>
        </w:rPr>
      </w:pPr>
    </w:p>
    <w:p w14:paraId="5D6999F8" w14:textId="3744AA8B" w:rsidR="003E3DE5" w:rsidRDefault="003E3DE5" w:rsidP="003E3DE5">
      <w:pPr>
        <w:rPr>
          <w:lang w:eastAsia="en-US"/>
        </w:rPr>
      </w:pPr>
    </w:p>
    <w:p w14:paraId="604F5C1A" w14:textId="5F8D47D5" w:rsidR="003E3DE5" w:rsidRDefault="003E3DE5" w:rsidP="003E3DE5">
      <w:pPr>
        <w:rPr>
          <w:lang w:eastAsia="en-US"/>
        </w:rPr>
      </w:pPr>
    </w:p>
    <w:p w14:paraId="4A098FEB" w14:textId="6BE30688" w:rsidR="003E3DE5" w:rsidRDefault="003E3DE5" w:rsidP="003E3DE5">
      <w:pPr>
        <w:rPr>
          <w:lang w:eastAsia="en-US"/>
        </w:rPr>
      </w:pPr>
    </w:p>
    <w:p w14:paraId="7F7E7947" w14:textId="31FF8BF5" w:rsidR="003E3DE5" w:rsidRDefault="003E3DE5" w:rsidP="003E3DE5">
      <w:pPr>
        <w:rPr>
          <w:lang w:eastAsia="en-US"/>
        </w:rPr>
      </w:pPr>
    </w:p>
    <w:p w14:paraId="33A916E3" w14:textId="78DFD6FB" w:rsidR="003E3DE5" w:rsidRDefault="003E3DE5" w:rsidP="003E3DE5">
      <w:pPr>
        <w:rPr>
          <w:lang w:eastAsia="en-US"/>
        </w:rPr>
      </w:pPr>
    </w:p>
    <w:p w14:paraId="3E475731" w14:textId="68EE71FF" w:rsidR="003E3DE5" w:rsidRDefault="003E3DE5" w:rsidP="003E3DE5">
      <w:pPr>
        <w:rPr>
          <w:lang w:eastAsia="en-US"/>
        </w:rPr>
      </w:pPr>
    </w:p>
    <w:p w14:paraId="68CC1A98" w14:textId="50FF313B" w:rsidR="003E3DE5" w:rsidRDefault="003E3DE5" w:rsidP="003E3DE5">
      <w:pPr>
        <w:rPr>
          <w:lang w:eastAsia="en-US"/>
        </w:rPr>
      </w:pPr>
    </w:p>
    <w:p w14:paraId="2457F310" w14:textId="5D147844" w:rsidR="003E3DE5" w:rsidRDefault="003E3DE5" w:rsidP="003E3DE5">
      <w:pPr>
        <w:rPr>
          <w:lang w:eastAsia="en-US"/>
        </w:rPr>
      </w:pPr>
    </w:p>
    <w:p w14:paraId="75569F2B" w14:textId="1EB31840" w:rsidR="003E3DE5" w:rsidRDefault="003E3DE5" w:rsidP="003E3DE5">
      <w:pPr>
        <w:rPr>
          <w:lang w:eastAsia="en-US"/>
        </w:rPr>
      </w:pPr>
    </w:p>
    <w:p w14:paraId="072F2E02" w14:textId="73E3492C" w:rsidR="003E3DE5" w:rsidRDefault="003E3DE5" w:rsidP="003E3DE5">
      <w:pPr>
        <w:rPr>
          <w:lang w:eastAsia="en-US"/>
        </w:rPr>
      </w:pPr>
    </w:p>
    <w:p w14:paraId="2A557D77" w14:textId="559BE861" w:rsidR="003E3DE5" w:rsidRDefault="003E3DE5" w:rsidP="003E3DE5">
      <w:pPr>
        <w:rPr>
          <w:lang w:eastAsia="en-US"/>
        </w:rPr>
      </w:pPr>
    </w:p>
    <w:p w14:paraId="4AAC5782" w14:textId="77777777" w:rsidR="003E3DE5" w:rsidRDefault="003E3DE5" w:rsidP="003E3DE5">
      <w:pPr>
        <w:rPr>
          <w:lang w:eastAsia="en-US"/>
        </w:rPr>
      </w:pPr>
    </w:p>
    <w:p w14:paraId="736B0725" w14:textId="1CB5F73C" w:rsidR="00FF60B8" w:rsidRDefault="00FF60B8" w:rsidP="00FF60B8">
      <w:pPr>
        <w:rPr>
          <w:lang w:eastAsia="en-US"/>
        </w:rPr>
      </w:pPr>
      <w:r w:rsidRPr="00A97F7A">
        <w:rPr>
          <w:noProof/>
          <w:lang w:eastAsia="en-US"/>
        </w:rPr>
        <w:drawing>
          <wp:anchor distT="0" distB="0" distL="114300" distR="114300" simplePos="0" relativeHeight="251701248" behindDoc="1" locked="0" layoutInCell="1" allowOverlap="1" wp14:anchorId="1534EDD4" wp14:editId="0BDA75DE">
            <wp:simplePos x="0" y="0"/>
            <wp:positionH relativeFrom="margin">
              <wp:align>center</wp:align>
            </wp:positionH>
            <wp:positionV relativeFrom="margin">
              <wp:posOffset>-635</wp:posOffset>
            </wp:positionV>
            <wp:extent cx="6750050" cy="3909060"/>
            <wp:effectExtent l="0" t="0" r="0" b="0"/>
            <wp:wrapNone/>
            <wp:docPr id="20" name="Picture 20" descr="C:\Users\labtest\Dropbox\College\Fall_2018\CSE_614_CompArch\HW\HW4\software\SRRIP\parsec_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test\Dropbox\College\Fall_2018\CSE_614_CompArch\HW\HW4\software\SRRIP\parsec_IP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5005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DFB84" w14:textId="63F081F1" w:rsidR="00FF60B8" w:rsidRDefault="00FF60B8" w:rsidP="00FF60B8">
      <w:pPr>
        <w:rPr>
          <w:lang w:eastAsia="en-US"/>
        </w:rPr>
      </w:pPr>
    </w:p>
    <w:p w14:paraId="09A6F882" w14:textId="77777777" w:rsidR="00FF60B8" w:rsidRDefault="00FF60B8" w:rsidP="00FF60B8">
      <w:pPr>
        <w:rPr>
          <w:lang w:eastAsia="en-US"/>
        </w:rPr>
      </w:pPr>
    </w:p>
    <w:p w14:paraId="659848F3" w14:textId="77777777" w:rsidR="00FF60B8" w:rsidRDefault="00FF60B8" w:rsidP="00FF60B8">
      <w:pPr>
        <w:rPr>
          <w:lang w:eastAsia="en-US"/>
        </w:rPr>
      </w:pPr>
    </w:p>
    <w:p w14:paraId="1E33752F" w14:textId="77777777" w:rsidR="00FF60B8" w:rsidRDefault="00FF60B8" w:rsidP="00FF60B8">
      <w:pPr>
        <w:rPr>
          <w:lang w:eastAsia="en-US"/>
        </w:rPr>
      </w:pPr>
    </w:p>
    <w:p w14:paraId="37235CEC" w14:textId="77777777" w:rsidR="00FF60B8" w:rsidRDefault="00FF60B8" w:rsidP="00FF60B8">
      <w:pPr>
        <w:rPr>
          <w:lang w:eastAsia="en-US"/>
        </w:rPr>
      </w:pPr>
    </w:p>
    <w:p w14:paraId="62B0A332" w14:textId="77777777" w:rsidR="00FF60B8" w:rsidRDefault="00FF60B8" w:rsidP="00FF60B8">
      <w:pPr>
        <w:rPr>
          <w:lang w:eastAsia="en-US"/>
        </w:rPr>
      </w:pPr>
    </w:p>
    <w:p w14:paraId="2D71B0B9" w14:textId="77777777" w:rsidR="00FF60B8" w:rsidRDefault="00FF60B8" w:rsidP="00FF60B8">
      <w:pPr>
        <w:rPr>
          <w:lang w:eastAsia="en-US"/>
        </w:rPr>
      </w:pPr>
    </w:p>
    <w:p w14:paraId="7D9570D6" w14:textId="77777777" w:rsidR="00FF60B8" w:rsidRDefault="00FF60B8" w:rsidP="00FF60B8">
      <w:pPr>
        <w:rPr>
          <w:lang w:eastAsia="en-US"/>
        </w:rPr>
      </w:pPr>
    </w:p>
    <w:p w14:paraId="6916B475" w14:textId="77777777" w:rsidR="00FF60B8" w:rsidRDefault="00FF60B8" w:rsidP="00FF60B8">
      <w:pPr>
        <w:rPr>
          <w:lang w:eastAsia="en-US"/>
        </w:rPr>
      </w:pPr>
    </w:p>
    <w:p w14:paraId="2715C9F1" w14:textId="77777777" w:rsidR="00FF60B8" w:rsidRDefault="00FF60B8" w:rsidP="00FF60B8">
      <w:pPr>
        <w:rPr>
          <w:lang w:eastAsia="en-US"/>
        </w:rPr>
      </w:pPr>
    </w:p>
    <w:p w14:paraId="09F0E970" w14:textId="77777777" w:rsidR="00FF60B8" w:rsidRDefault="00FF60B8" w:rsidP="00FF60B8">
      <w:pPr>
        <w:rPr>
          <w:lang w:eastAsia="en-US"/>
        </w:rPr>
      </w:pPr>
    </w:p>
    <w:p w14:paraId="7A381AB7" w14:textId="77777777" w:rsidR="00FF60B8" w:rsidRDefault="00FF60B8" w:rsidP="00FF60B8">
      <w:pPr>
        <w:rPr>
          <w:lang w:eastAsia="en-US"/>
        </w:rPr>
      </w:pPr>
    </w:p>
    <w:p w14:paraId="5565E50D" w14:textId="77777777" w:rsidR="00FF60B8" w:rsidRDefault="00FF60B8" w:rsidP="00FF60B8">
      <w:pPr>
        <w:rPr>
          <w:lang w:eastAsia="en-US"/>
        </w:rPr>
      </w:pPr>
    </w:p>
    <w:p w14:paraId="41110641" w14:textId="77777777" w:rsidR="00FF60B8" w:rsidRDefault="00FF60B8" w:rsidP="00FF60B8">
      <w:pPr>
        <w:rPr>
          <w:lang w:eastAsia="en-US"/>
        </w:rPr>
      </w:pPr>
    </w:p>
    <w:p w14:paraId="4529BFFC" w14:textId="77777777" w:rsidR="00FF60B8" w:rsidRDefault="00FF60B8" w:rsidP="00FF60B8">
      <w:pPr>
        <w:rPr>
          <w:lang w:eastAsia="en-US"/>
        </w:rPr>
      </w:pPr>
    </w:p>
    <w:p w14:paraId="6DB6EE40" w14:textId="77777777" w:rsidR="00FF60B8" w:rsidRDefault="00FF60B8" w:rsidP="00FF60B8">
      <w:pPr>
        <w:rPr>
          <w:lang w:eastAsia="en-US"/>
        </w:rPr>
      </w:pPr>
    </w:p>
    <w:p w14:paraId="1DDF06F0" w14:textId="77777777" w:rsidR="00FF60B8" w:rsidRDefault="00FF60B8" w:rsidP="00FF60B8">
      <w:pPr>
        <w:rPr>
          <w:lang w:eastAsia="en-US"/>
        </w:rPr>
      </w:pPr>
    </w:p>
    <w:p w14:paraId="1019D811" w14:textId="77777777" w:rsidR="00FF60B8" w:rsidRDefault="00FF60B8" w:rsidP="00FF60B8">
      <w:pPr>
        <w:rPr>
          <w:lang w:eastAsia="en-US"/>
        </w:rPr>
      </w:pPr>
    </w:p>
    <w:p w14:paraId="4A82C477" w14:textId="77777777" w:rsidR="00FF60B8" w:rsidRDefault="00FF60B8" w:rsidP="00FF60B8">
      <w:pPr>
        <w:rPr>
          <w:lang w:eastAsia="en-US"/>
        </w:rPr>
      </w:pPr>
    </w:p>
    <w:p w14:paraId="15B7DD3A" w14:textId="77777777" w:rsidR="00FF60B8" w:rsidRDefault="00FF60B8" w:rsidP="00FF60B8">
      <w:pPr>
        <w:rPr>
          <w:lang w:eastAsia="en-US"/>
        </w:rPr>
      </w:pPr>
    </w:p>
    <w:p w14:paraId="49AEC54C" w14:textId="77777777" w:rsidR="00FF60B8" w:rsidRDefault="00FF60B8" w:rsidP="00FF60B8">
      <w:pPr>
        <w:rPr>
          <w:lang w:eastAsia="en-US"/>
        </w:rPr>
      </w:pPr>
    </w:p>
    <w:p w14:paraId="50D3DC89" w14:textId="263EB74C" w:rsidR="00FF60B8" w:rsidRDefault="00FF60B8" w:rsidP="00FF60B8">
      <w:pPr>
        <w:rPr>
          <w:lang w:eastAsia="en-US"/>
        </w:rPr>
      </w:pPr>
    </w:p>
    <w:p w14:paraId="6AC04B22" w14:textId="080706BA" w:rsidR="00FF60B8" w:rsidRDefault="00FF60B8" w:rsidP="00FF60B8">
      <w:pPr>
        <w:rPr>
          <w:lang w:eastAsia="en-US"/>
        </w:rPr>
      </w:pPr>
    </w:p>
    <w:p w14:paraId="6E0F4F9C" w14:textId="0977AB86" w:rsidR="00FF60B8" w:rsidRDefault="00FF60B8" w:rsidP="00FF60B8">
      <w:pPr>
        <w:rPr>
          <w:lang w:eastAsia="en-US"/>
        </w:rPr>
      </w:pPr>
    </w:p>
    <w:p w14:paraId="5C6E01F7" w14:textId="19E5209B" w:rsidR="00FF60B8" w:rsidRDefault="00FF60B8" w:rsidP="00FF60B8">
      <w:pPr>
        <w:rPr>
          <w:lang w:eastAsia="en-US"/>
        </w:rPr>
      </w:pPr>
    </w:p>
    <w:p w14:paraId="034E48F6" w14:textId="63E4B43D" w:rsidR="00FF60B8" w:rsidRDefault="00FF60B8" w:rsidP="00FF60B8">
      <w:pPr>
        <w:rPr>
          <w:lang w:eastAsia="en-US"/>
        </w:rPr>
      </w:pPr>
    </w:p>
    <w:p w14:paraId="6D51ABE1" w14:textId="22963E2D" w:rsidR="00FF60B8" w:rsidRDefault="00FF60B8" w:rsidP="00FF60B8">
      <w:pPr>
        <w:rPr>
          <w:lang w:eastAsia="en-US"/>
        </w:rPr>
      </w:pPr>
    </w:p>
    <w:p w14:paraId="713BBE83" w14:textId="4F0AB141" w:rsidR="00FF60B8" w:rsidRDefault="00FF60B8" w:rsidP="00FF60B8">
      <w:pPr>
        <w:rPr>
          <w:lang w:eastAsia="en-US"/>
        </w:rPr>
      </w:pPr>
      <w:r w:rsidRPr="00A97F7A">
        <w:rPr>
          <w:noProof/>
          <w:lang w:eastAsia="en-US"/>
        </w:rPr>
        <w:drawing>
          <wp:anchor distT="0" distB="0" distL="114300" distR="114300" simplePos="0" relativeHeight="251700224" behindDoc="1" locked="0" layoutInCell="1" allowOverlap="1" wp14:anchorId="245E7541" wp14:editId="5B78BC00">
            <wp:simplePos x="0" y="0"/>
            <wp:positionH relativeFrom="column">
              <wp:posOffset>-515083</wp:posOffset>
            </wp:positionH>
            <wp:positionV relativeFrom="page">
              <wp:posOffset>5192786</wp:posOffset>
            </wp:positionV>
            <wp:extent cx="6869723" cy="3736946"/>
            <wp:effectExtent l="0" t="0" r="7620" b="0"/>
            <wp:wrapNone/>
            <wp:docPr id="7" name="Picture 7" descr="C:\Users\labtest\Dropbox\College\Fall_2018\CSE_614_CompArch\HW\HW4\software\SRRIP\parsec_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test\Dropbox\College\Fall_2018\CSE_614_CompArch\HW\HW4\software\SRRIP\parsec_cycl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69723" cy="37369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8AE63" w14:textId="77777777" w:rsidR="00FF60B8" w:rsidRDefault="00FF60B8" w:rsidP="00FF60B8">
      <w:pPr>
        <w:rPr>
          <w:lang w:eastAsia="en-US"/>
        </w:rPr>
      </w:pPr>
    </w:p>
    <w:p w14:paraId="1416DD1D" w14:textId="77777777" w:rsidR="00FF60B8" w:rsidRDefault="00FF60B8" w:rsidP="00FF60B8">
      <w:pPr>
        <w:rPr>
          <w:lang w:eastAsia="en-US"/>
        </w:rPr>
      </w:pPr>
    </w:p>
    <w:p w14:paraId="4C2D7082" w14:textId="77777777" w:rsidR="00FF60B8" w:rsidRDefault="00FF60B8" w:rsidP="00FF60B8">
      <w:pPr>
        <w:rPr>
          <w:lang w:eastAsia="en-US"/>
        </w:rPr>
      </w:pPr>
    </w:p>
    <w:p w14:paraId="0642164E" w14:textId="77777777" w:rsidR="00FF60B8" w:rsidRDefault="00FF60B8" w:rsidP="00FF60B8">
      <w:pPr>
        <w:rPr>
          <w:lang w:eastAsia="en-US"/>
        </w:rPr>
      </w:pPr>
    </w:p>
    <w:p w14:paraId="305E511B" w14:textId="77777777" w:rsidR="00FF60B8" w:rsidRDefault="00FF60B8" w:rsidP="00FF60B8">
      <w:pPr>
        <w:rPr>
          <w:lang w:eastAsia="en-US"/>
        </w:rPr>
      </w:pPr>
    </w:p>
    <w:p w14:paraId="2D5A3713" w14:textId="77777777" w:rsidR="00FF60B8" w:rsidRDefault="00FF60B8" w:rsidP="00FF60B8">
      <w:pPr>
        <w:rPr>
          <w:lang w:eastAsia="en-US"/>
        </w:rPr>
      </w:pPr>
    </w:p>
    <w:p w14:paraId="78FFAB91" w14:textId="77777777" w:rsidR="00FF60B8" w:rsidRDefault="00FF60B8" w:rsidP="00FF60B8">
      <w:pPr>
        <w:rPr>
          <w:lang w:eastAsia="en-US"/>
        </w:rPr>
      </w:pPr>
    </w:p>
    <w:p w14:paraId="0365C773" w14:textId="77777777" w:rsidR="00FF60B8" w:rsidRDefault="00FF60B8" w:rsidP="00FF60B8">
      <w:pPr>
        <w:rPr>
          <w:lang w:eastAsia="en-US"/>
        </w:rPr>
      </w:pPr>
    </w:p>
    <w:p w14:paraId="72A13E4C" w14:textId="77777777" w:rsidR="00FF60B8" w:rsidRDefault="00FF60B8" w:rsidP="00FF60B8">
      <w:pPr>
        <w:rPr>
          <w:lang w:eastAsia="en-US"/>
        </w:rPr>
      </w:pPr>
    </w:p>
    <w:p w14:paraId="2EDFDA4E" w14:textId="77777777" w:rsidR="00FF60B8" w:rsidRDefault="00FF60B8" w:rsidP="00FF60B8">
      <w:pPr>
        <w:rPr>
          <w:lang w:eastAsia="en-US"/>
        </w:rPr>
      </w:pPr>
    </w:p>
    <w:p w14:paraId="5CC69D01" w14:textId="77777777" w:rsidR="00FF60B8" w:rsidRDefault="00FF60B8" w:rsidP="00FF60B8">
      <w:pPr>
        <w:rPr>
          <w:lang w:eastAsia="en-US"/>
        </w:rPr>
      </w:pPr>
    </w:p>
    <w:p w14:paraId="4A8211D2" w14:textId="77777777" w:rsidR="00FF60B8" w:rsidRDefault="00FF60B8" w:rsidP="00FF60B8">
      <w:pPr>
        <w:rPr>
          <w:lang w:eastAsia="en-US"/>
        </w:rPr>
      </w:pPr>
    </w:p>
    <w:p w14:paraId="7AF272B0" w14:textId="77777777" w:rsidR="00FF60B8" w:rsidRDefault="00FF60B8" w:rsidP="00FF60B8">
      <w:pPr>
        <w:rPr>
          <w:lang w:eastAsia="en-US"/>
        </w:rPr>
      </w:pPr>
    </w:p>
    <w:p w14:paraId="4226BC21" w14:textId="77777777" w:rsidR="00FF60B8" w:rsidRDefault="00FF60B8" w:rsidP="00FF60B8">
      <w:pPr>
        <w:rPr>
          <w:lang w:eastAsia="en-US"/>
        </w:rPr>
      </w:pPr>
    </w:p>
    <w:p w14:paraId="630C10EF" w14:textId="77777777" w:rsidR="00FF60B8" w:rsidRDefault="00FF60B8" w:rsidP="00FF60B8">
      <w:pPr>
        <w:rPr>
          <w:lang w:eastAsia="en-US"/>
        </w:rPr>
      </w:pPr>
    </w:p>
    <w:p w14:paraId="60F27D95" w14:textId="77777777" w:rsidR="00FF60B8" w:rsidRDefault="00FF60B8" w:rsidP="00FF60B8">
      <w:pPr>
        <w:rPr>
          <w:lang w:eastAsia="en-US"/>
        </w:rPr>
      </w:pPr>
    </w:p>
    <w:p w14:paraId="51C8B863" w14:textId="77777777" w:rsidR="00FF60B8" w:rsidRDefault="00FF60B8" w:rsidP="00FF60B8">
      <w:pPr>
        <w:rPr>
          <w:lang w:eastAsia="en-US"/>
        </w:rPr>
      </w:pPr>
    </w:p>
    <w:p w14:paraId="1C568017" w14:textId="77777777" w:rsidR="00FF60B8" w:rsidRDefault="00FF60B8" w:rsidP="00FF60B8">
      <w:pPr>
        <w:rPr>
          <w:lang w:eastAsia="en-US"/>
        </w:rPr>
      </w:pPr>
    </w:p>
    <w:p w14:paraId="3D7CA8D4" w14:textId="77777777" w:rsidR="00FF60B8" w:rsidRDefault="00FF60B8" w:rsidP="00FF60B8">
      <w:pPr>
        <w:rPr>
          <w:lang w:eastAsia="en-US"/>
        </w:rPr>
      </w:pPr>
    </w:p>
    <w:p w14:paraId="7265A8E0" w14:textId="77777777" w:rsidR="00FF60B8" w:rsidRDefault="00FF60B8" w:rsidP="00FF60B8">
      <w:pPr>
        <w:rPr>
          <w:lang w:eastAsia="en-US"/>
        </w:rPr>
      </w:pPr>
    </w:p>
    <w:p w14:paraId="410C8DBD" w14:textId="77777777" w:rsidR="00FF60B8" w:rsidRDefault="00FF60B8" w:rsidP="00FF60B8">
      <w:pPr>
        <w:rPr>
          <w:lang w:eastAsia="en-US"/>
        </w:rPr>
      </w:pPr>
    </w:p>
    <w:p w14:paraId="19A668F3" w14:textId="77777777" w:rsidR="00FF60B8" w:rsidRDefault="00FF60B8" w:rsidP="00FF60B8">
      <w:pPr>
        <w:rPr>
          <w:lang w:eastAsia="en-US"/>
        </w:rPr>
      </w:pPr>
    </w:p>
    <w:p w14:paraId="2014EB3A" w14:textId="77777777" w:rsidR="00FF60B8" w:rsidRDefault="00FF60B8" w:rsidP="00FF60B8">
      <w:pPr>
        <w:rPr>
          <w:lang w:eastAsia="en-US"/>
        </w:rPr>
      </w:pPr>
    </w:p>
    <w:p w14:paraId="5D90C558" w14:textId="77777777" w:rsidR="00FF60B8" w:rsidRDefault="00FF60B8" w:rsidP="00FF60B8">
      <w:pPr>
        <w:rPr>
          <w:lang w:eastAsia="en-US"/>
        </w:rPr>
      </w:pPr>
    </w:p>
    <w:p w14:paraId="15EFA06E" w14:textId="77777777" w:rsidR="00FF60B8" w:rsidRDefault="00FF60B8" w:rsidP="00FF60B8">
      <w:pPr>
        <w:rPr>
          <w:lang w:eastAsia="en-US"/>
        </w:rPr>
      </w:pPr>
    </w:p>
    <w:p w14:paraId="24EA5F2C" w14:textId="77777777" w:rsidR="00FF60B8" w:rsidRDefault="00FF60B8" w:rsidP="00FF60B8">
      <w:pPr>
        <w:pStyle w:val="Heading5"/>
        <w:rPr>
          <w:b/>
          <w:bCs/>
        </w:rPr>
      </w:pPr>
    </w:p>
    <w:p w14:paraId="4E51F233" w14:textId="05C4FE56" w:rsidR="00FF60B8" w:rsidRDefault="00FF60B8" w:rsidP="00FF60B8">
      <w:pPr>
        <w:pStyle w:val="Heading5"/>
        <w:rPr>
          <w:b/>
          <w:bCs/>
        </w:rPr>
      </w:pPr>
    </w:p>
    <w:p w14:paraId="38C578DA" w14:textId="77777777" w:rsidR="00FF60B8" w:rsidRDefault="00FF60B8" w:rsidP="00FF60B8">
      <w:pPr>
        <w:pStyle w:val="Heading5"/>
        <w:rPr>
          <w:b/>
          <w:bCs/>
        </w:rPr>
      </w:pPr>
    </w:p>
    <w:p w14:paraId="0ABA135F" w14:textId="77777777" w:rsidR="00FF60B8" w:rsidRDefault="00FF60B8" w:rsidP="00FF60B8">
      <w:pPr>
        <w:rPr>
          <w:lang w:eastAsia="en-US"/>
        </w:rPr>
      </w:pPr>
    </w:p>
    <w:p w14:paraId="1F85E4A0" w14:textId="77777777" w:rsidR="00FF60B8" w:rsidRDefault="00FF60B8" w:rsidP="00FF60B8">
      <w:pPr>
        <w:rPr>
          <w:lang w:eastAsia="en-US"/>
        </w:rPr>
      </w:pPr>
    </w:p>
    <w:p w14:paraId="6EA0A20B" w14:textId="77777777" w:rsidR="00FF60B8" w:rsidRDefault="00FF60B8" w:rsidP="00FF60B8">
      <w:pPr>
        <w:rPr>
          <w:lang w:eastAsia="en-US"/>
        </w:rPr>
      </w:pPr>
    </w:p>
    <w:p w14:paraId="23756A9F" w14:textId="77777777" w:rsidR="00FF60B8" w:rsidRDefault="00FF60B8" w:rsidP="00FF60B8">
      <w:pPr>
        <w:rPr>
          <w:lang w:eastAsia="en-US"/>
        </w:rPr>
      </w:pPr>
    </w:p>
    <w:p w14:paraId="6A881B85" w14:textId="77777777" w:rsidR="00FF60B8" w:rsidRDefault="00FF60B8" w:rsidP="00FF60B8">
      <w:pPr>
        <w:rPr>
          <w:lang w:eastAsia="en-US"/>
        </w:rPr>
      </w:pPr>
    </w:p>
    <w:p w14:paraId="02949B48" w14:textId="77777777" w:rsidR="00FF60B8" w:rsidRDefault="00FF60B8" w:rsidP="00FF60B8">
      <w:pPr>
        <w:rPr>
          <w:lang w:eastAsia="en-US"/>
        </w:rPr>
      </w:pPr>
    </w:p>
    <w:p w14:paraId="1A15C418" w14:textId="77777777" w:rsidR="00FF60B8" w:rsidRDefault="00FF60B8" w:rsidP="00FF60B8">
      <w:pPr>
        <w:rPr>
          <w:lang w:eastAsia="en-US"/>
        </w:rPr>
      </w:pPr>
    </w:p>
    <w:p w14:paraId="50108345" w14:textId="77777777" w:rsidR="00FF60B8" w:rsidRDefault="00FF60B8" w:rsidP="00FF60B8">
      <w:pPr>
        <w:rPr>
          <w:lang w:eastAsia="en-US"/>
        </w:rPr>
      </w:pPr>
    </w:p>
    <w:p w14:paraId="2488C18A" w14:textId="77777777" w:rsidR="00FF60B8" w:rsidRDefault="00FF60B8" w:rsidP="00FF60B8">
      <w:pPr>
        <w:rPr>
          <w:lang w:eastAsia="en-US"/>
        </w:rPr>
      </w:pPr>
    </w:p>
    <w:p w14:paraId="2D758BF2" w14:textId="77777777" w:rsidR="00FF60B8" w:rsidRDefault="00FF60B8" w:rsidP="00FF60B8">
      <w:pPr>
        <w:rPr>
          <w:lang w:eastAsia="en-US"/>
        </w:rPr>
      </w:pPr>
    </w:p>
    <w:p w14:paraId="1186A154" w14:textId="77777777" w:rsidR="00FF60B8" w:rsidRDefault="00FF60B8" w:rsidP="00FF60B8">
      <w:pPr>
        <w:rPr>
          <w:lang w:eastAsia="en-US"/>
        </w:rPr>
      </w:pPr>
    </w:p>
    <w:p w14:paraId="74E7C1E5" w14:textId="77777777" w:rsidR="00FF60B8" w:rsidRDefault="00FF60B8" w:rsidP="00FF60B8">
      <w:pPr>
        <w:rPr>
          <w:lang w:eastAsia="en-US"/>
        </w:rPr>
      </w:pPr>
    </w:p>
    <w:p w14:paraId="7A0658BC" w14:textId="77777777" w:rsidR="00FF60B8" w:rsidRDefault="00FF60B8" w:rsidP="00FF60B8">
      <w:pPr>
        <w:rPr>
          <w:lang w:eastAsia="en-US"/>
        </w:rPr>
      </w:pPr>
    </w:p>
    <w:p w14:paraId="60872FE3" w14:textId="77777777" w:rsidR="00FF60B8" w:rsidRDefault="00FF60B8" w:rsidP="00FF60B8">
      <w:pPr>
        <w:rPr>
          <w:lang w:eastAsia="en-US"/>
        </w:rPr>
      </w:pPr>
    </w:p>
    <w:p w14:paraId="3D450097" w14:textId="77777777" w:rsidR="00FF60B8" w:rsidRDefault="00FF60B8" w:rsidP="00FF60B8">
      <w:pPr>
        <w:rPr>
          <w:lang w:eastAsia="en-US"/>
        </w:rPr>
      </w:pPr>
    </w:p>
    <w:p w14:paraId="1B3474A1" w14:textId="77777777" w:rsidR="00FF60B8" w:rsidRDefault="00FF60B8" w:rsidP="00FF60B8">
      <w:pPr>
        <w:rPr>
          <w:lang w:eastAsia="en-US"/>
        </w:rPr>
      </w:pPr>
    </w:p>
    <w:p w14:paraId="466AFAD0" w14:textId="77777777" w:rsidR="00FF60B8" w:rsidRDefault="00FF60B8" w:rsidP="00FF60B8">
      <w:pPr>
        <w:rPr>
          <w:lang w:eastAsia="en-US"/>
        </w:rPr>
      </w:pPr>
    </w:p>
    <w:p w14:paraId="1124CB7E" w14:textId="77777777" w:rsidR="00FF60B8" w:rsidRDefault="00FF60B8" w:rsidP="00FF60B8">
      <w:pPr>
        <w:rPr>
          <w:lang w:eastAsia="en-US"/>
        </w:rPr>
      </w:pPr>
    </w:p>
    <w:p w14:paraId="4B9F50A7" w14:textId="77777777" w:rsidR="00FF60B8" w:rsidRDefault="00FF60B8" w:rsidP="00FF60B8">
      <w:pPr>
        <w:rPr>
          <w:lang w:eastAsia="en-US"/>
        </w:rPr>
      </w:pPr>
    </w:p>
    <w:p w14:paraId="39E5F321" w14:textId="77777777" w:rsidR="00FF60B8" w:rsidRPr="005C6FBB" w:rsidRDefault="00FF60B8" w:rsidP="00FF60B8">
      <w:pPr>
        <w:rPr>
          <w:lang w:eastAsia="en-US"/>
        </w:rPr>
      </w:pPr>
    </w:p>
    <w:p w14:paraId="45AD185F" w14:textId="77777777" w:rsidR="00FF60B8" w:rsidRDefault="00FF60B8" w:rsidP="00FF60B8">
      <w:pPr>
        <w:pStyle w:val="Heading5"/>
        <w:rPr>
          <w:b/>
          <w:bCs/>
        </w:rPr>
      </w:pPr>
    </w:p>
    <w:p w14:paraId="1C8CD71F" w14:textId="77777777" w:rsidR="00FF60B8" w:rsidRDefault="00FF60B8" w:rsidP="00FF60B8">
      <w:pPr>
        <w:pStyle w:val="Heading5"/>
        <w:rPr>
          <w:noProof/>
        </w:rPr>
      </w:pPr>
    </w:p>
    <w:p w14:paraId="6225753C" w14:textId="77777777" w:rsidR="00FF60B8" w:rsidRDefault="00FF60B8" w:rsidP="00FF60B8">
      <w:pPr>
        <w:pStyle w:val="Heading5"/>
        <w:rPr>
          <w:b/>
          <w:bCs/>
        </w:rPr>
      </w:pPr>
    </w:p>
    <w:p w14:paraId="642A2C62" w14:textId="0AD92F6A" w:rsidR="00892F7A" w:rsidRDefault="00892F7A" w:rsidP="00892F7A">
      <w:pPr>
        <w:jc w:val="both"/>
      </w:pPr>
      <w:r>
        <w:lastRenderedPageBreak/>
        <w:t>floating point simulations</w:t>
      </w:r>
      <w:r>
        <w:t xml:space="preserve">. For the PARSEC multithreaded simulations, patterns are more recognizable. In the multicore simulations, the IPC is less of a determining factor of performance. This is because there needs to be a balanced loading of the cores in order to get the most efficient CPI, so a good load balance algorithm is as important as the cache replacement policy. The effect of scheduling the cores was not </w:t>
      </w:r>
      <w:r w:rsidR="00A749BD">
        <w:t>analyzed.</w:t>
      </w:r>
      <w:r w:rsidR="00940F7D">
        <w:t xml:space="preserve"> The IPC of the multicore simulations is in the expected range when you scale the single-threaded processes by eight threads indicating that the benchmarks run instructions that are relatively independent between cores.</w:t>
      </w:r>
      <w:r w:rsidR="00B25643">
        <w:t xml:space="preserve"> Therefore, the increase in IPC is a direct result of a superscalar architecture.</w:t>
      </w:r>
      <w:bookmarkStart w:id="0" w:name="_GoBack"/>
      <w:bookmarkEnd w:id="0"/>
    </w:p>
    <w:p w14:paraId="5761D026" w14:textId="77777777" w:rsidR="00892F7A" w:rsidRDefault="00892F7A" w:rsidP="00892F7A">
      <w:pPr>
        <w:jc w:val="both"/>
      </w:pPr>
    </w:p>
    <w:p w14:paraId="44A115F9" w14:textId="0E84E3FA" w:rsidR="00892F7A" w:rsidRDefault="00A749BD" w:rsidP="00A749BD">
      <w:pPr>
        <w:jc w:val="both"/>
      </w:pPr>
      <w:r>
        <w:t xml:space="preserve">      </w:t>
      </w:r>
      <w:r w:rsidR="00892F7A">
        <w:t xml:space="preserve">As far as the relationship between the individual </w:t>
      </w:r>
      <w:r w:rsidR="00892F7A">
        <w:t>cache</w:t>
      </w:r>
      <w:r>
        <w:t xml:space="preserve"> replacement policies, LRU, LFU, and SRRIP it can be seen, on the aggregate, that SRRIP has an IPC that is as good as or better than LRU and/or LFU. LFU and SRRIP are much closer in performance than LRU, this is due to a more balanced weighting for cache entries as opposed to LRU which gives equal weighting to each new entry. This difference is most profound in the </w:t>
      </w:r>
      <w:proofErr w:type="spellStart"/>
      <w:r>
        <w:t>streamcluster</w:t>
      </w:r>
      <w:proofErr w:type="spellEnd"/>
      <w:r>
        <w:t xml:space="preserve"> benchmark. This could be attributed to a less consistent instruction access with more mixed-access instruction. When there is high repeatability of instructions LRU, LFU, and SRRIP perform identically.</w:t>
      </w:r>
    </w:p>
    <w:p w14:paraId="047D448A" w14:textId="54BB04D3" w:rsidR="00F77341" w:rsidRDefault="00F77341" w:rsidP="00F77341">
      <w:pPr>
        <w:ind w:left="720" w:hanging="720"/>
        <w:jc w:val="both"/>
        <w:rPr>
          <w:b/>
          <w:bCs/>
        </w:rPr>
      </w:pPr>
    </w:p>
    <w:p w14:paraId="045054BD" w14:textId="18CF8113" w:rsidR="00F77341" w:rsidRDefault="00F77341" w:rsidP="00F77341">
      <w:pPr>
        <w:pStyle w:val="Heading5"/>
      </w:pPr>
      <w:r>
        <w:rPr>
          <w:b/>
          <w:bCs/>
        </w:rPr>
        <w:t>Acknowledgment</w:t>
      </w:r>
      <w:r>
        <w:t xml:space="preserve"> </w:t>
      </w:r>
    </w:p>
    <w:p w14:paraId="64608EE6" w14:textId="70D3634B" w:rsidR="00F77341" w:rsidRDefault="00F77341" w:rsidP="00F77341">
      <w:pPr>
        <w:jc w:val="both"/>
      </w:pPr>
      <w:r>
        <w:t xml:space="preserve">In this assignment many people contributed to this discussion. Namely Dr. EJ Kim, Pritam Majumder, the students of CSE 614 on student discussion forums, </w:t>
      </w:r>
      <w:r w:rsidR="00796A8F">
        <w:t xml:space="preserve">and </w:t>
      </w:r>
      <w:r>
        <w:t>Michael Nelson. They helped</w:t>
      </w:r>
      <w:r w:rsidR="00796A8F">
        <w:t xml:space="preserve"> </w:t>
      </w:r>
      <w:r>
        <w:t>significantly on verifying the simulation setup procedure.</w:t>
      </w:r>
    </w:p>
    <w:p w14:paraId="6B976208" w14:textId="65ED5DBF" w:rsidR="00F77341" w:rsidRPr="00F77341" w:rsidRDefault="00F77341" w:rsidP="00F77341">
      <w:pPr>
        <w:rPr>
          <w:lang w:eastAsia="en-US"/>
        </w:rPr>
      </w:pPr>
    </w:p>
    <w:p w14:paraId="0A955AAB" w14:textId="46E11881" w:rsidR="00F75C37" w:rsidRDefault="00F75C37" w:rsidP="00F75C37">
      <w:pPr>
        <w:pStyle w:val="Heading5"/>
      </w:pPr>
      <w:r>
        <w:rPr>
          <w:b/>
          <w:bCs/>
        </w:rPr>
        <w:t>Conclusions</w:t>
      </w:r>
    </w:p>
    <w:p w14:paraId="7A02D84A" w14:textId="3BE686AD" w:rsidR="00F77341" w:rsidRDefault="00F77341" w:rsidP="00F75C37">
      <w:pPr>
        <w:jc w:val="both"/>
        <w:rPr>
          <w:b/>
          <w:bCs/>
        </w:rPr>
      </w:pPr>
      <w:r>
        <w:t xml:space="preserve">The benefit of SRRIP is that it is more robust to new instructions </w:t>
      </w:r>
      <w:r>
        <w:t xml:space="preserve">polluting into the cache </w:t>
      </w:r>
      <w:r>
        <w:t>whereas LRU, and to a lesser extent LFU, are more sensitive. Generally speaking, LFU performed better than LRU, and SRRIP performed better than both LFU and LRU</w:t>
      </w:r>
      <w:r>
        <w:t>. It has been verified that the claims made in [1] are valid and the data supports their assertion that SRRIP outperforms e</w:t>
      </w:r>
    </w:p>
    <w:p w14:paraId="637EB494" w14:textId="2FC372D3" w:rsidR="00F75C37" w:rsidRDefault="00F75C37" w:rsidP="00F75C37">
      <w:pPr>
        <w:pStyle w:val="Heading5"/>
      </w:pPr>
      <w:r>
        <w:rPr>
          <w:b/>
          <w:bCs/>
        </w:rPr>
        <w:t>References</w:t>
      </w:r>
    </w:p>
    <w:p w14:paraId="1F46EAFC" w14:textId="3775329E" w:rsidR="00F75C37" w:rsidRPr="003C3D41" w:rsidRDefault="00BA03C1" w:rsidP="00F75C37">
      <w:pPr>
        <w:pStyle w:val="references"/>
        <w:numPr>
          <w:ilvl w:val="0"/>
          <w:numId w:val="3"/>
        </w:numPr>
        <w:ind w:left="354" w:hanging="354"/>
        <w:rPr>
          <w:sz w:val="18"/>
          <w:szCs w:val="18"/>
        </w:rPr>
      </w:pPr>
      <w:r w:rsidRPr="003C3D41">
        <w:rPr>
          <w:sz w:val="18"/>
          <w:szCs w:val="18"/>
        </w:rPr>
        <w:t>A. Jaleel</w:t>
      </w:r>
      <w:r w:rsidR="00F75C37" w:rsidRPr="003C3D41">
        <w:rPr>
          <w:sz w:val="18"/>
          <w:szCs w:val="18"/>
        </w:rPr>
        <w:t xml:space="preserve">, </w:t>
      </w:r>
      <w:r w:rsidRPr="003C3D41">
        <w:rPr>
          <w:sz w:val="18"/>
          <w:szCs w:val="18"/>
        </w:rPr>
        <w:t>K</w:t>
      </w:r>
      <w:r w:rsidR="00F75C37" w:rsidRPr="003C3D41">
        <w:rPr>
          <w:sz w:val="18"/>
          <w:szCs w:val="18"/>
        </w:rPr>
        <w:t xml:space="preserve">. </w:t>
      </w:r>
      <w:r w:rsidRPr="003C3D41">
        <w:rPr>
          <w:sz w:val="18"/>
          <w:szCs w:val="18"/>
        </w:rPr>
        <w:t>Theobald</w:t>
      </w:r>
      <w:r w:rsidR="00F75C37" w:rsidRPr="003C3D41">
        <w:rPr>
          <w:sz w:val="18"/>
          <w:szCs w:val="18"/>
        </w:rPr>
        <w:t>,</w:t>
      </w:r>
      <w:r w:rsidRPr="003C3D41">
        <w:rPr>
          <w:sz w:val="18"/>
          <w:szCs w:val="18"/>
        </w:rPr>
        <w:t xml:space="preserve"> S. Steely Jr. </w:t>
      </w:r>
      <w:r w:rsidR="00F75C37" w:rsidRPr="003C3D41">
        <w:rPr>
          <w:sz w:val="18"/>
          <w:szCs w:val="18"/>
        </w:rPr>
        <w:t>and</w:t>
      </w:r>
      <w:r w:rsidRPr="003C3D41">
        <w:rPr>
          <w:sz w:val="18"/>
          <w:szCs w:val="18"/>
        </w:rPr>
        <w:t xml:space="preserve"> J. Emer</w:t>
      </w:r>
      <w:r w:rsidR="00F75C37" w:rsidRPr="003C3D41">
        <w:rPr>
          <w:sz w:val="18"/>
          <w:szCs w:val="18"/>
        </w:rPr>
        <w:t xml:space="preserve">, </w:t>
      </w:r>
      <w:r w:rsidRPr="003C3D41">
        <w:rPr>
          <w:sz w:val="18"/>
          <w:szCs w:val="18"/>
        </w:rPr>
        <w:t>“High Performance Cache Replacement Using Re-Reference Interval Prediction (RRIP)”</w:t>
      </w:r>
      <w:r w:rsidR="00F75C37" w:rsidRPr="003C3D41">
        <w:rPr>
          <w:sz w:val="18"/>
          <w:szCs w:val="18"/>
        </w:rPr>
        <w:t xml:space="preserve"> </w:t>
      </w:r>
      <w:r w:rsidR="00A93412" w:rsidRPr="003C3D41">
        <w:rPr>
          <w:sz w:val="18"/>
          <w:szCs w:val="18"/>
        </w:rPr>
        <w:t>ISCA 2010 Proceedings of the International Symposium on Computer Architecture,</w:t>
      </w:r>
      <w:r w:rsidR="00F75C37" w:rsidRPr="003C3D41">
        <w:rPr>
          <w:sz w:val="18"/>
          <w:szCs w:val="18"/>
        </w:rPr>
        <w:t xml:space="preserve"> vol. </w:t>
      </w:r>
      <w:r w:rsidR="00A93412" w:rsidRPr="003C3D41">
        <w:rPr>
          <w:sz w:val="18"/>
          <w:szCs w:val="18"/>
        </w:rPr>
        <w:t>37</w:t>
      </w:r>
      <w:r w:rsidR="00F75C37" w:rsidRPr="003C3D41">
        <w:rPr>
          <w:sz w:val="18"/>
          <w:szCs w:val="18"/>
        </w:rPr>
        <w:t xml:space="preserve">, pp. </w:t>
      </w:r>
      <w:r w:rsidR="00A93412" w:rsidRPr="003C3D41">
        <w:rPr>
          <w:sz w:val="18"/>
          <w:szCs w:val="18"/>
        </w:rPr>
        <w:t>60-71</w:t>
      </w:r>
      <w:r w:rsidR="00F75C37" w:rsidRPr="003C3D41">
        <w:rPr>
          <w:sz w:val="18"/>
          <w:szCs w:val="18"/>
        </w:rPr>
        <w:t xml:space="preserve">, </w:t>
      </w:r>
      <w:r w:rsidR="00A93412" w:rsidRPr="003C3D41">
        <w:rPr>
          <w:sz w:val="18"/>
          <w:szCs w:val="18"/>
        </w:rPr>
        <w:t>June</w:t>
      </w:r>
      <w:r w:rsidR="00F75C37" w:rsidRPr="003C3D41">
        <w:rPr>
          <w:sz w:val="18"/>
          <w:szCs w:val="18"/>
        </w:rPr>
        <w:t xml:space="preserve"> </w:t>
      </w:r>
      <w:r w:rsidR="00A93412" w:rsidRPr="003C3D41">
        <w:rPr>
          <w:sz w:val="18"/>
          <w:szCs w:val="18"/>
        </w:rPr>
        <w:t>2010</w:t>
      </w:r>
      <w:r w:rsidR="00F75C37" w:rsidRPr="003C3D41">
        <w:rPr>
          <w:sz w:val="18"/>
          <w:szCs w:val="18"/>
        </w:rPr>
        <w:t>.</w:t>
      </w:r>
    </w:p>
    <w:p w14:paraId="2623B01E" w14:textId="533FCF3E" w:rsidR="00D2383F" w:rsidRPr="003C3D41" w:rsidRDefault="00D2383F" w:rsidP="00F75C37">
      <w:pPr>
        <w:pStyle w:val="references"/>
        <w:numPr>
          <w:ilvl w:val="0"/>
          <w:numId w:val="3"/>
        </w:numPr>
        <w:ind w:left="354" w:hanging="354"/>
        <w:rPr>
          <w:sz w:val="18"/>
          <w:szCs w:val="18"/>
        </w:rPr>
      </w:pPr>
      <w:r w:rsidRPr="003C3D41">
        <w:rPr>
          <w:sz w:val="18"/>
          <w:szCs w:val="18"/>
        </w:rPr>
        <w:t>H. Al-</w:t>
      </w:r>
      <w:proofErr w:type="spellStart"/>
      <w:r w:rsidRPr="003C3D41">
        <w:rPr>
          <w:sz w:val="18"/>
          <w:szCs w:val="18"/>
        </w:rPr>
        <w:t>Zoubi</w:t>
      </w:r>
      <w:proofErr w:type="spellEnd"/>
      <w:r w:rsidRPr="003C3D41">
        <w:rPr>
          <w:sz w:val="18"/>
          <w:szCs w:val="18"/>
        </w:rPr>
        <w:t xml:space="preserve">, A. </w:t>
      </w:r>
      <w:proofErr w:type="spellStart"/>
      <w:r w:rsidRPr="003C3D41">
        <w:rPr>
          <w:sz w:val="18"/>
          <w:szCs w:val="18"/>
        </w:rPr>
        <w:t>Milenkovic</w:t>
      </w:r>
      <w:proofErr w:type="spellEnd"/>
      <w:r w:rsidRPr="003C3D41">
        <w:rPr>
          <w:sz w:val="18"/>
          <w:szCs w:val="18"/>
        </w:rPr>
        <w:t xml:space="preserve">, M. </w:t>
      </w:r>
      <w:proofErr w:type="spellStart"/>
      <w:r w:rsidRPr="003C3D41">
        <w:rPr>
          <w:sz w:val="18"/>
          <w:szCs w:val="18"/>
        </w:rPr>
        <w:t>Milenkovic</w:t>
      </w:r>
      <w:proofErr w:type="spellEnd"/>
      <w:r w:rsidRPr="003C3D41">
        <w:rPr>
          <w:sz w:val="18"/>
          <w:szCs w:val="18"/>
        </w:rPr>
        <w:t xml:space="preserve"> “Performance evaluation of </w:t>
      </w:r>
      <w:r w:rsidRPr="003C3D41">
        <w:rPr>
          <w:rFonts w:ascii="TimesNewRomanPSMT" w:eastAsiaTheme="minorHAnsi" w:hAnsi="TimesNewRomanPSMT" w:cs="TimesNewRomanPSMT"/>
          <w:sz w:val="18"/>
          <w:szCs w:val="18"/>
        </w:rPr>
        <w:t xml:space="preserve">cache replacement policies </w:t>
      </w:r>
      <w:r w:rsidRPr="003C3D41">
        <w:rPr>
          <w:rFonts w:ascii="TimesNewRomanPSMT" w:eastAsiaTheme="minorHAnsi" w:hAnsi="TimesNewRomanPSMT" w:cs="TimesNewRomanPSMT"/>
          <w:sz w:val="18"/>
          <w:szCs w:val="18"/>
        </w:rPr>
        <w:t>for the SPEC CPU2000 benchmark suite.” In ACMSE, 2004.</w:t>
      </w:r>
    </w:p>
    <w:p w14:paraId="51FE6A9E" w14:textId="63CB0805" w:rsidR="003C3D41" w:rsidRPr="003C3D41" w:rsidRDefault="003C3D41" w:rsidP="00F75C37">
      <w:pPr>
        <w:pStyle w:val="references"/>
        <w:numPr>
          <w:ilvl w:val="0"/>
          <w:numId w:val="3"/>
        </w:numPr>
        <w:ind w:left="354" w:hanging="354"/>
        <w:rPr>
          <w:sz w:val="18"/>
          <w:szCs w:val="18"/>
        </w:rPr>
      </w:pPr>
      <w:r w:rsidRPr="003C3D41">
        <w:rPr>
          <w:sz w:val="18"/>
          <w:szCs w:val="18"/>
        </w:rPr>
        <w:t xml:space="preserve">D. Sanchez and C. </w:t>
      </w:r>
      <w:proofErr w:type="spellStart"/>
      <w:r w:rsidRPr="003C3D41">
        <w:rPr>
          <w:sz w:val="18"/>
          <w:szCs w:val="18"/>
        </w:rPr>
        <w:t>Kozyrakis</w:t>
      </w:r>
      <w:proofErr w:type="spellEnd"/>
      <w:r w:rsidRPr="003C3D41">
        <w:rPr>
          <w:sz w:val="18"/>
          <w:szCs w:val="18"/>
        </w:rPr>
        <w:t xml:space="preserve">. 2013. </w:t>
      </w:r>
      <w:proofErr w:type="spellStart"/>
      <w:r w:rsidRPr="003C3D41">
        <w:rPr>
          <w:sz w:val="18"/>
          <w:szCs w:val="18"/>
        </w:rPr>
        <w:t>ZSim</w:t>
      </w:r>
      <w:proofErr w:type="spellEnd"/>
      <w:r w:rsidRPr="003C3D41">
        <w:rPr>
          <w:sz w:val="18"/>
          <w:szCs w:val="18"/>
        </w:rPr>
        <w:t>: Fast and accurate microarchitectural simulation of thousand-core systems. In Proceedings of the 40th Annual International Symposium on Computer Architecture (ISCA). 475–486</w:t>
      </w:r>
    </w:p>
    <w:p w14:paraId="007E4004" w14:textId="77777777" w:rsidR="00F75C37" w:rsidRDefault="00F75C37" w:rsidP="00796A8F">
      <w:pPr>
        <w:pStyle w:val="references"/>
        <w:numPr>
          <w:ilvl w:val="0"/>
          <w:numId w:val="0"/>
        </w:numPr>
      </w:pPr>
    </w:p>
    <w:p w14:paraId="066A891D" w14:textId="77777777" w:rsidR="003F0DFE" w:rsidRDefault="003F0DFE"/>
    <w:sectPr w:rsidR="003F0DFE" w:rsidSect="00F75C3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8190" w14:textId="77777777" w:rsidR="00F47381" w:rsidRDefault="00F47381" w:rsidP="00F75C37">
      <w:r>
        <w:separator/>
      </w:r>
    </w:p>
  </w:endnote>
  <w:endnote w:type="continuationSeparator" w:id="0">
    <w:p w14:paraId="4DB22504" w14:textId="77777777" w:rsidR="00F47381" w:rsidRDefault="00F47381" w:rsidP="00F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CE370" w14:textId="77777777" w:rsidR="008E15FB" w:rsidRDefault="008E15FB">
    <w:pPr>
      <w:pStyle w:val="Footer"/>
    </w:pPr>
    <w:r>
      <w:rPr>
        <w:noProof/>
      </w:rPr>
      <w:drawing>
        <wp:anchor distT="0" distB="0" distL="0" distR="0" simplePos="0" relativeHeight="251659264" behindDoc="0" locked="0" layoutInCell="1" allowOverlap="1" wp14:anchorId="0C7FB149" wp14:editId="19C0F1BF">
          <wp:simplePos x="0" y="0"/>
          <wp:positionH relativeFrom="column">
            <wp:posOffset>5918835</wp:posOffset>
          </wp:positionH>
          <wp:positionV relativeFrom="paragraph">
            <wp:posOffset>-267970</wp:posOffset>
          </wp:positionV>
          <wp:extent cx="669925" cy="59055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59055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B6A0" w14:textId="77777777" w:rsidR="00F47381" w:rsidRDefault="00F47381" w:rsidP="00F75C37">
      <w:r>
        <w:separator/>
      </w:r>
    </w:p>
  </w:footnote>
  <w:footnote w:type="continuationSeparator" w:id="0">
    <w:p w14:paraId="0C529EB7" w14:textId="77777777" w:rsidR="00F47381" w:rsidRDefault="00F47381" w:rsidP="00F75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1" w15:restartNumberingAfterBreak="0">
    <w:nsid w:val="00000004"/>
    <w:multiLevelType w:val="multilevel"/>
    <w:tmpl w:val="00000004"/>
    <w:name w:val="WW8Num4"/>
    <w:lvl w:ilvl="0">
      <w:start w:val="1"/>
      <w:numFmt w:val="upperRoman"/>
      <w:lvlText w:val="%1."/>
      <w:lvlJc w:val="center"/>
      <w:pPr>
        <w:tabs>
          <w:tab w:val="num" w:pos="576"/>
        </w:tabs>
        <w:ind w:left="0" w:firstLine="216"/>
      </w:pPr>
      <w:rPr>
        <w:rFonts w:ascii="Times New Roman" w:hAnsi="Times New Roman" w:cs="Times New Roman"/>
        <w:caps w:val="0"/>
        <w:smallCaps w:val="0"/>
        <w:strike w:val="0"/>
        <w:dstrike w:val="0"/>
        <w:outline w:val="0"/>
        <w:shadow w:val="0"/>
        <w:vanish w:val="0"/>
        <w:color w:val="auto"/>
        <w:position w:val="0"/>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00000006"/>
    <w:multiLevelType w:val="singleLevel"/>
    <w:tmpl w:val="00000006"/>
    <w:name w:val="WW8Num6"/>
    <w:lvl w:ilvl="0">
      <w:start w:val="1"/>
      <w:numFmt w:val="decimal"/>
      <w:pStyle w:val="bulletlist"/>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3" w15:restartNumberingAfterBreak="0">
    <w:nsid w:val="00000009"/>
    <w:multiLevelType w:val="multilevel"/>
    <w:tmpl w:val="00000009"/>
    <w:name w:val="WW8Num9"/>
    <w:lvl w:ilvl="0">
      <w:start w:val="1"/>
      <w:numFmt w:val="decimal"/>
      <w:pStyle w:val="Heading1"/>
      <w:lvlText w:val="%1."/>
      <w:lvlJc w:val="left"/>
      <w:pPr>
        <w:tabs>
          <w:tab w:val="num" w:pos="720"/>
        </w:tabs>
        <w:ind w:left="720" w:hanging="360"/>
      </w:pPr>
    </w:lvl>
    <w:lvl w:ilvl="1">
      <w:start w:val="1"/>
      <w:numFmt w:val="decimal"/>
      <w:pStyle w:val="Heading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8B7BA5"/>
    <w:multiLevelType w:val="hybridMultilevel"/>
    <w:tmpl w:val="906E75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BC4581"/>
    <w:multiLevelType w:val="hybridMultilevel"/>
    <w:tmpl w:val="72A8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42C3"/>
    <w:multiLevelType w:val="multilevel"/>
    <w:tmpl w:val="DB0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B67D7"/>
    <w:multiLevelType w:val="hybridMultilevel"/>
    <w:tmpl w:val="E11A2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93AF0"/>
    <w:multiLevelType w:val="multilevel"/>
    <w:tmpl w:val="76D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B782A"/>
    <w:multiLevelType w:val="hybridMultilevel"/>
    <w:tmpl w:val="5EE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B1AB6"/>
    <w:multiLevelType w:val="multilevel"/>
    <w:tmpl w:val="D91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933E4"/>
    <w:multiLevelType w:val="multilevel"/>
    <w:tmpl w:val="E57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8691D"/>
    <w:multiLevelType w:val="multilevel"/>
    <w:tmpl w:val="A53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500D6"/>
    <w:multiLevelType w:val="multilevel"/>
    <w:tmpl w:val="7A2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24EB"/>
    <w:multiLevelType w:val="hybridMultilevel"/>
    <w:tmpl w:val="12F6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45D41"/>
    <w:multiLevelType w:val="multilevel"/>
    <w:tmpl w:val="8AFA0DE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BD81307"/>
    <w:multiLevelType w:val="hybridMultilevel"/>
    <w:tmpl w:val="4A0A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C4C11"/>
    <w:multiLevelType w:val="multilevel"/>
    <w:tmpl w:val="FC8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5"/>
  </w:num>
  <w:num w:numId="6">
    <w:abstractNumId w:val="11"/>
  </w:num>
  <w:num w:numId="7">
    <w:abstractNumId w:val="12"/>
  </w:num>
  <w:num w:numId="8">
    <w:abstractNumId w:val="10"/>
  </w:num>
  <w:num w:numId="9">
    <w:abstractNumId w:val="13"/>
  </w:num>
  <w:num w:numId="10">
    <w:abstractNumId w:val="6"/>
  </w:num>
  <w:num w:numId="11">
    <w:abstractNumId w:val="17"/>
  </w:num>
  <w:num w:numId="12">
    <w:abstractNumId w:val="8"/>
  </w:num>
  <w:num w:numId="13">
    <w:abstractNumId w:val="9"/>
  </w:num>
  <w:num w:numId="14">
    <w:abstractNumId w:val="5"/>
  </w:num>
  <w:num w:numId="15">
    <w:abstractNumId w:val="16"/>
  </w:num>
  <w:num w:numId="16">
    <w:abstractNumId w:val="4"/>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37"/>
    <w:rsid w:val="000146E6"/>
    <w:rsid w:val="0005789C"/>
    <w:rsid w:val="00073E9F"/>
    <w:rsid w:val="0011687C"/>
    <w:rsid w:val="00146969"/>
    <w:rsid w:val="001B0754"/>
    <w:rsid w:val="002033DD"/>
    <w:rsid w:val="00227E76"/>
    <w:rsid w:val="00294EDE"/>
    <w:rsid w:val="002A75C6"/>
    <w:rsid w:val="002B3F46"/>
    <w:rsid w:val="002E488A"/>
    <w:rsid w:val="002F6C0E"/>
    <w:rsid w:val="002F6D83"/>
    <w:rsid w:val="00343C70"/>
    <w:rsid w:val="00346652"/>
    <w:rsid w:val="003712BD"/>
    <w:rsid w:val="00371A4D"/>
    <w:rsid w:val="00390488"/>
    <w:rsid w:val="00390E4C"/>
    <w:rsid w:val="00390EF0"/>
    <w:rsid w:val="003C3D41"/>
    <w:rsid w:val="003E2E62"/>
    <w:rsid w:val="003E3DE5"/>
    <w:rsid w:val="003F0DFE"/>
    <w:rsid w:val="00420DB9"/>
    <w:rsid w:val="0042559D"/>
    <w:rsid w:val="0043604C"/>
    <w:rsid w:val="00463DDB"/>
    <w:rsid w:val="00471EAE"/>
    <w:rsid w:val="004758BC"/>
    <w:rsid w:val="004F0B69"/>
    <w:rsid w:val="00551957"/>
    <w:rsid w:val="005C4DCC"/>
    <w:rsid w:val="005C6FBB"/>
    <w:rsid w:val="005F20F2"/>
    <w:rsid w:val="00610E85"/>
    <w:rsid w:val="006358FA"/>
    <w:rsid w:val="00691412"/>
    <w:rsid w:val="006B26DF"/>
    <w:rsid w:val="006C0160"/>
    <w:rsid w:val="006E232C"/>
    <w:rsid w:val="006F6910"/>
    <w:rsid w:val="00703975"/>
    <w:rsid w:val="00775604"/>
    <w:rsid w:val="007949E7"/>
    <w:rsid w:val="00796A8F"/>
    <w:rsid w:val="007C54EF"/>
    <w:rsid w:val="0082702B"/>
    <w:rsid w:val="00831AC5"/>
    <w:rsid w:val="00892F7A"/>
    <w:rsid w:val="008C4FC4"/>
    <w:rsid w:val="008E15FB"/>
    <w:rsid w:val="00911B0D"/>
    <w:rsid w:val="00940F7D"/>
    <w:rsid w:val="009777AF"/>
    <w:rsid w:val="00A215B5"/>
    <w:rsid w:val="00A67B64"/>
    <w:rsid w:val="00A749BD"/>
    <w:rsid w:val="00A93412"/>
    <w:rsid w:val="00A97F7A"/>
    <w:rsid w:val="00B25643"/>
    <w:rsid w:val="00B97F4F"/>
    <w:rsid w:val="00BA03C1"/>
    <w:rsid w:val="00C70FF8"/>
    <w:rsid w:val="00CA0639"/>
    <w:rsid w:val="00D1090D"/>
    <w:rsid w:val="00D2383F"/>
    <w:rsid w:val="00DB1D72"/>
    <w:rsid w:val="00DD2821"/>
    <w:rsid w:val="00DD6344"/>
    <w:rsid w:val="00E6060F"/>
    <w:rsid w:val="00E70D5A"/>
    <w:rsid w:val="00E925AB"/>
    <w:rsid w:val="00F41C97"/>
    <w:rsid w:val="00F4559D"/>
    <w:rsid w:val="00F47381"/>
    <w:rsid w:val="00F75C37"/>
    <w:rsid w:val="00F77341"/>
    <w:rsid w:val="00FB55A2"/>
    <w:rsid w:val="00FC4A31"/>
    <w:rsid w:val="00FF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76C7"/>
  <w15:chartTrackingRefBased/>
  <w15:docId w15:val="{427EFCAE-F416-4BE6-B212-047F482E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37"/>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F75C37"/>
    <w:pPr>
      <w:keepNext/>
      <w:keepLines/>
      <w:numPr>
        <w:numId w:val="4"/>
      </w:numPr>
      <w:tabs>
        <w:tab w:val="left" w:pos="216"/>
      </w:tabs>
      <w:spacing w:before="160" w:after="80"/>
      <w:ind w:firstLine="0"/>
      <w:outlineLvl w:val="0"/>
    </w:pPr>
    <w:rPr>
      <w:smallCaps/>
      <w:lang w:eastAsia="en-US"/>
    </w:rPr>
  </w:style>
  <w:style w:type="paragraph" w:styleId="Heading2">
    <w:name w:val="heading 2"/>
    <w:basedOn w:val="Normal"/>
    <w:next w:val="Normal"/>
    <w:link w:val="Heading2Char"/>
    <w:qFormat/>
    <w:rsid w:val="00F75C37"/>
    <w:pPr>
      <w:keepNext/>
      <w:keepLines/>
      <w:numPr>
        <w:ilvl w:val="1"/>
        <w:numId w:val="4"/>
      </w:numPr>
      <w:tabs>
        <w:tab w:val="left" w:pos="288"/>
      </w:tabs>
      <w:spacing w:before="120" w:after="60"/>
      <w:jc w:val="left"/>
      <w:outlineLvl w:val="1"/>
    </w:pPr>
    <w:rPr>
      <w:i/>
      <w:iCs/>
      <w:lang w:eastAsia="en-US"/>
    </w:rPr>
  </w:style>
  <w:style w:type="paragraph" w:styleId="Heading5">
    <w:name w:val="heading 5"/>
    <w:basedOn w:val="Normal"/>
    <w:next w:val="Normal"/>
    <w:link w:val="Heading5Char"/>
    <w:qFormat/>
    <w:rsid w:val="00F75C37"/>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5C37"/>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F75C37"/>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F75C37"/>
    <w:rPr>
      <w:rFonts w:ascii="Times New Roman" w:eastAsia="SimSun" w:hAnsi="Times New Roman" w:cs="Times New Roman"/>
      <w:smallCaps/>
      <w:sz w:val="20"/>
      <w:szCs w:val="20"/>
      <w:lang w:val="en-US" w:eastAsia="en-US"/>
    </w:rPr>
  </w:style>
  <w:style w:type="character" w:customStyle="1" w:styleId="WW8Num5z0">
    <w:name w:val="WW8Num5z0"/>
    <w:rsid w:val="00F75C37"/>
    <w:rPr>
      <w:rFonts w:ascii="Times New Roman" w:hAnsi="Times New Roman" w:cs="Times New Roman"/>
      <w:b w:val="0"/>
      <w:i w:val="0"/>
      <w:caps w:val="0"/>
      <w:smallCaps w:val="0"/>
      <w:strike w:val="0"/>
      <w:dstrike w:val="0"/>
      <w:outline w:val="0"/>
      <w:shadow w:val="0"/>
      <w:vanish w:val="0"/>
      <w:color w:val="auto"/>
      <w:spacing w:val="0"/>
      <w:w w:val="100"/>
      <w:kern w:val="1"/>
      <w:position w:val="0"/>
      <w:sz w:val="16"/>
      <w:vertAlign w:val="baseline"/>
    </w:rPr>
  </w:style>
  <w:style w:type="paragraph" w:styleId="BodyText">
    <w:name w:val="Body Text"/>
    <w:basedOn w:val="Normal"/>
    <w:link w:val="BodyTextChar"/>
    <w:rsid w:val="00F75C37"/>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F75C37"/>
    <w:rPr>
      <w:rFonts w:ascii="Times New Roman" w:eastAsia="SimSun" w:hAnsi="Times New Roman" w:cs="Times New Roman"/>
      <w:spacing w:val="-1"/>
      <w:sz w:val="20"/>
      <w:szCs w:val="20"/>
      <w:lang w:val="x-none" w:eastAsia="zh-CN"/>
    </w:rPr>
  </w:style>
  <w:style w:type="paragraph" w:customStyle="1" w:styleId="Abstract">
    <w:name w:val="Abstract"/>
    <w:rsid w:val="00F75C37"/>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F75C37"/>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F75C37"/>
    <w:pPr>
      <w:numPr>
        <w:numId w:val="3"/>
      </w:numPr>
      <w:ind w:left="576" w:hanging="288"/>
    </w:pPr>
  </w:style>
  <w:style w:type="paragraph" w:customStyle="1" w:styleId="papertitle">
    <w:name w:val="paper title"/>
    <w:rsid w:val="00F75C37"/>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F75C37"/>
    <w:pPr>
      <w:numPr>
        <w:numId w:val="5"/>
      </w:numPr>
      <w:suppressAutoHyphens/>
      <w:spacing w:after="50" w:line="180" w:lineRule="exact"/>
      <w:jc w:val="both"/>
    </w:pPr>
    <w:rPr>
      <w:rFonts w:ascii="Times New Roman" w:eastAsia="MS Mincho" w:hAnsi="Times New Roman" w:cs="Times New Roman"/>
      <w:sz w:val="16"/>
      <w:szCs w:val="16"/>
    </w:rPr>
  </w:style>
  <w:style w:type="paragraph" w:customStyle="1" w:styleId="sponsors">
    <w:name w:val="sponsors"/>
    <w:rsid w:val="00F75C37"/>
    <w:pPr>
      <w:pBdr>
        <w:top w:val="single" w:sz="4" w:space="2" w:color="000000"/>
      </w:pBdr>
      <w:suppressAutoHyphens/>
      <w:spacing w:after="0" w:line="240" w:lineRule="auto"/>
      <w:ind w:firstLine="288"/>
    </w:pPr>
    <w:rPr>
      <w:rFonts w:ascii="Times New Roman" w:eastAsia="SimSun" w:hAnsi="Times New Roman" w:cs="Times New Roman"/>
      <w:sz w:val="16"/>
      <w:szCs w:val="16"/>
      <w:lang w:eastAsia="zh-CN"/>
    </w:rPr>
  </w:style>
  <w:style w:type="paragraph" w:styleId="Footer">
    <w:name w:val="footer"/>
    <w:basedOn w:val="Normal"/>
    <w:link w:val="FooterChar"/>
    <w:rsid w:val="00F75C37"/>
    <w:pPr>
      <w:tabs>
        <w:tab w:val="center" w:pos="4680"/>
        <w:tab w:val="right" w:pos="9360"/>
      </w:tabs>
    </w:pPr>
  </w:style>
  <w:style w:type="character" w:customStyle="1" w:styleId="FooterChar">
    <w:name w:val="Footer Char"/>
    <w:basedOn w:val="DefaultParagraphFont"/>
    <w:link w:val="Footer"/>
    <w:rsid w:val="00F75C37"/>
    <w:rPr>
      <w:rFonts w:ascii="Times New Roman" w:eastAsia="SimSun" w:hAnsi="Times New Roman" w:cs="Times New Roman"/>
      <w:sz w:val="20"/>
      <w:szCs w:val="20"/>
      <w:lang w:eastAsia="zh-CN"/>
    </w:rPr>
  </w:style>
  <w:style w:type="paragraph" w:styleId="Header">
    <w:name w:val="header"/>
    <w:basedOn w:val="Normal"/>
    <w:link w:val="HeaderChar"/>
    <w:uiPriority w:val="99"/>
    <w:unhideWhenUsed/>
    <w:rsid w:val="00F75C37"/>
    <w:pPr>
      <w:tabs>
        <w:tab w:val="center" w:pos="4680"/>
        <w:tab w:val="right" w:pos="9360"/>
      </w:tabs>
    </w:pPr>
  </w:style>
  <w:style w:type="character" w:customStyle="1" w:styleId="HeaderChar">
    <w:name w:val="Header Char"/>
    <w:basedOn w:val="DefaultParagraphFont"/>
    <w:link w:val="Header"/>
    <w:uiPriority w:val="99"/>
    <w:rsid w:val="00F75C37"/>
    <w:rPr>
      <w:rFonts w:ascii="Times New Roman" w:eastAsia="SimSun" w:hAnsi="Times New Roman" w:cs="Times New Roman"/>
      <w:sz w:val="20"/>
      <w:szCs w:val="20"/>
      <w:lang w:eastAsia="zh-CN"/>
    </w:rPr>
  </w:style>
  <w:style w:type="paragraph" w:styleId="NormalWeb">
    <w:name w:val="Normal (Web)"/>
    <w:basedOn w:val="Normal"/>
    <w:uiPriority w:val="99"/>
    <w:semiHidden/>
    <w:unhideWhenUsed/>
    <w:rsid w:val="007C54EF"/>
    <w:pPr>
      <w:suppressAutoHyphens w:val="0"/>
      <w:spacing w:before="100" w:beforeAutospacing="1" w:after="100" w:afterAutospacing="1"/>
      <w:jc w:val="left"/>
    </w:pPr>
    <w:rPr>
      <w:rFonts w:eastAsia="Times New Roman"/>
      <w:sz w:val="24"/>
      <w:szCs w:val="24"/>
      <w:lang w:eastAsia="en-US"/>
    </w:rPr>
  </w:style>
  <w:style w:type="character" w:styleId="Strong">
    <w:name w:val="Strong"/>
    <w:basedOn w:val="DefaultParagraphFont"/>
    <w:uiPriority w:val="22"/>
    <w:qFormat/>
    <w:rsid w:val="007C54EF"/>
    <w:rPr>
      <w:b/>
      <w:bCs/>
    </w:rPr>
  </w:style>
  <w:style w:type="table" w:styleId="TableGrid">
    <w:name w:val="Table Grid"/>
    <w:basedOn w:val="TableNormal"/>
    <w:uiPriority w:val="39"/>
    <w:rsid w:val="0037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CA3B-843B-4CFA-AB39-0413C33E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8</Pages>
  <Words>2745</Words>
  <Characters>13758</Characters>
  <Application>Microsoft Office Word</Application>
  <DocSecurity>0</DocSecurity>
  <Lines>764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21</cp:revision>
  <dcterms:created xsi:type="dcterms:W3CDTF">2018-10-28T08:09:00Z</dcterms:created>
  <dcterms:modified xsi:type="dcterms:W3CDTF">2018-10-31T07:16:00Z</dcterms:modified>
</cp:coreProperties>
</file>